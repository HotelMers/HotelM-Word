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D4349" w14:textId="77777777" w:rsidR="00A73095" w:rsidRDefault="00A73095" w:rsidP="00A73095">
      <w:pPr>
        <w:widowControl/>
        <w:autoSpaceDE w:val="0"/>
        <w:autoSpaceDN w:val="0"/>
        <w:adjustRightInd w:val="0"/>
        <w:spacing w:after="480" w:line="576" w:lineRule="atLeast"/>
        <w:jc w:val="left"/>
        <w:rPr>
          <w:rFonts w:ascii="Helvetica Neue" w:hAnsi="Helvetica Neue" w:cs="Helvetica Neue"/>
          <w:b/>
          <w:bCs/>
          <w:color w:val="434343"/>
          <w:kern w:val="0"/>
          <w:sz w:val="48"/>
          <w:szCs w:val="48"/>
        </w:rPr>
      </w:pPr>
      <w:proofErr w:type="spellStart"/>
      <w:r>
        <w:rPr>
          <w:rFonts w:ascii="Helvetica Neue" w:hAnsi="Helvetica Neue" w:cs="Helvetica Neue"/>
          <w:b/>
          <w:bCs/>
          <w:color w:val="434343"/>
          <w:kern w:val="0"/>
          <w:sz w:val="48"/>
          <w:szCs w:val="48"/>
        </w:rPr>
        <w:t>HotelM</w:t>
      </w:r>
      <w:proofErr w:type="spellEnd"/>
      <w:r>
        <w:rPr>
          <w:rFonts w:ascii="Helvetica Neue" w:hAnsi="Helvetica Neue" w:cs="Helvetica Neue"/>
          <w:b/>
          <w:bCs/>
          <w:color w:val="434343"/>
          <w:kern w:val="0"/>
          <w:sz w:val="48"/>
          <w:szCs w:val="48"/>
        </w:rPr>
        <w:t>用户手册</w:t>
      </w:r>
    </w:p>
    <w:p w14:paraId="5E0B06E8" w14:textId="77777777" w:rsidR="00A73095" w:rsidRDefault="00A73095" w:rsidP="00A73095">
      <w:pPr>
        <w:widowControl/>
        <w:autoSpaceDE w:val="0"/>
        <w:autoSpaceDN w:val="0"/>
        <w:adjustRightInd w:val="0"/>
        <w:spacing w:after="360" w:line="441" w:lineRule="atLeast"/>
        <w:jc w:val="left"/>
        <w:rPr>
          <w:rFonts w:ascii="Helvetica Neue" w:hAnsi="Helvetica Neue" w:cs="Helvetica Neue"/>
          <w:b/>
          <w:bCs/>
          <w:color w:val="434343"/>
          <w:kern w:val="0"/>
          <w:sz w:val="36"/>
          <w:szCs w:val="36"/>
        </w:rPr>
      </w:pPr>
      <w:r>
        <w:rPr>
          <w:rFonts w:ascii="Helvetica Neue" w:hAnsi="Helvetica Neue" w:cs="Helvetica Neue"/>
          <w:b/>
          <w:bCs/>
          <w:color w:val="434343"/>
          <w:kern w:val="0"/>
          <w:sz w:val="36"/>
          <w:szCs w:val="36"/>
        </w:rPr>
        <w:t>一、引言</w:t>
      </w:r>
    </w:p>
    <w:p w14:paraId="6814E5BE"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1.1</w:t>
      </w:r>
      <w:r>
        <w:rPr>
          <w:rFonts w:ascii="Helvetica Neue" w:hAnsi="Helvetica Neue" w:cs="Helvetica Neue"/>
          <w:b/>
          <w:bCs/>
          <w:color w:val="434343"/>
          <w:kern w:val="0"/>
          <w:sz w:val="31"/>
          <w:szCs w:val="31"/>
        </w:rPr>
        <w:t>编写目的</w:t>
      </w:r>
    </w:p>
    <w:p w14:paraId="04BEA6B5"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r>
      <w:proofErr w:type="spellStart"/>
      <w:r>
        <w:rPr>
          <w:rFonts w:ascii="Helvetica Neue" w:hAnsi="Helvetica Neue" w:cs="Helvetica Neue"/>
          <w:color w:val="434343"/>
          <w:kern w:val="0"/>
          <w:sz w:val="32"/>
          <w:szCs w:val="32"/>
        </w:rPr>
        <w:t>HotelManagementSystem</w:t>
      </w:r>
      <w:proofErr w:type="spellEnd"/>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以下简称</w:t>
      </w:r>
      <w:proofErr w:type="spellStart"/>
      <w:r>
        <w:rPr>
          <w:rFonts w:ascii="Helvetica Neue" w:hAnsi="Helvetica Neue" w:cs="Helvetica Neue"/>
          <w:color w:val="434343"/>
          <w:kern w:val="0"/>
          <w:sz w:val="32"/>
          <w:szCs w:val="32"/>
        </w:rPr>
        <w:t>HotelM</w:t>
      </w:r>
      <w:proofErr w:type="spellEnd"/>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是本着人性化操作的要求设计功能，界面简洁大方，操作业务一目了然。此用户手册适用于酒店的操作人员，使用此系统进行管理客房、登记入住、预订客房登记退房等操作。</w:t>
      </w:r>
    </w:p>
    <w:p w14:paraId="210E2AD3"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p>
    <w:p w14:paraId="378D958D"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1.2</w:t>
      </w:r>
      <w:r>
        <w:rPr>
          <w:rFonts w:ascii="Helvetica Neue" w:hAnsi="Helvetica Neue" w:cs="Helvetica Neue"/>
          <w:b/>
          <w:bCs/>
          <w:color w:val="434343"/>
          <w:kern w:val="0"/>
          <w:sz w:val="31"/>
          <w:szCs w:val="31"/>
        </w:rPr>
        <w:t>项目背景</w:t>
      </w:r>
    </w:p>
    <w:p w14:paraId="4DAF2534"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r>
      <w:r>
        <w:rPr>
          <w:rFonts w:ascii="Helvetica Neue" w:hAnsi="Helvetica Neue" w:cs="Helvetica Neue"/>
          <w:color w:val="434343"/>
          <w:kern w:val="0"/>
          <w:sz w:val="32"/>
          <w:szCs w:val="32"/>
        </w:rPr>
        <w:t>传统的酒店管理系统大多没有保留客户的信息，对于客户的基本入住习惯也没有很多了解，这样长期看来不利于酒店的发展。</w:t>
      </w:r>
    </w:p>
    <w:p w14:paraId="533313B5"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r>
      <w:r>
        <w:rPr>
          <w:rFonts w:ascii="Helvetica Neue" w:hAnsi="Helvetica Neue" w:cs="Helvetica Neue"/>
          <w:color w:val="434343"/>
          <w:kern w:val="0"/>
          <w:sz w:val="32"/>
          <w:szCs w:val="32"/>
        </w:rPr>
        <w:t>我们设计的酒店住宿管理系统以客户为管理工作的出发点和落脚点，在满足客户的基本居住条件前提下，尽可能使他们住得舒心，真正有如家一般的感觉。</w:t>
      </w:r>
      <w:r>
        <w:rPr>
          <w:rFonts w:ascii="Helvetica Neue" w:hAnsi="Helvetica Neue" w:cs="Helvetica Neue"/>
          <w:color w:val="434343"/>
          <w:kern w:val="0"/>
          <w:sz w:val="32"/>
          <w:szCs w:val="32"/>
        </w:rPr>
        <w:t xml:space="preserve"> </w:t>
      </w:r>
    </w:p>
    <w:p w14:paraId="1C1380A7"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bookmarkStart w:id="0" w:name="_GoBack"/>
      <w:bookmarkEnd w:id="0"/>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ab/>
      </w:r>
      <w:proofErr w:type="spellStart"/>
      <w:r>
        <w:rPr>
          <w:rFonts w:ascii="Helvetica Neue" w:hAnsi="Helvetica Neue" w:cs="Helvetica Neue"/>
          <w:color w:val="434343"/>
          <w:kern w:val="0"/>
          <w:sz w:val="32"/>
          <w:szCs w:val="32"/>
        </w:rPr>
        <w:t>HotelM</w:t>
      </w:r>
      <w:proofErr w:type="spellEnd"/>
      <w:r>
        <w:rPr>
          <w:rFonts w:ascii="Helvetica Neue" w:hAnsi="Helvetica Neue" w:cs="Helvetica Neue"/>
          <w:color w:val="434343"/>
          <w:kern w:val="0"/>
          <w:sz w:val="32"/>
          <w:szCs w:val="32"/>
        </w:rPr>
        <w:t>由中山大学数据科学与计算机学院</w:t>
      </w:r>
      <w:r>
        <w:rPr>
          <w:rFonts w:ascii="Helvetica Neue" w:hAnsi="Helvetica Neue" w:cs="Helvetica Neue"/>
          <w:color w:val="434343"/>
          <w:kern w:val="0"/>
          <w:sz w:val="32"/>
          <w:szCs w:val="32"/>
        </w:rPr>
        <w:t>7</w:t>
      </w:r>
      <w:r>
        <w:rPr>
          <w:rFonts w:ascii="Helvetica Neue" w:hAnsi="Helvetica Neue" w:cs="Helvetica Neue"/>
          <w:color w:val="434343"/>
          <w:kern w:val="0"/>
          <w:sz w:val="32"/>
          <w:szCs w:val="32"/>
        </w:rPr>
        <w:t>名大三学生负责前端与后端的完整的系统的开发。</w:t>
      </w:r>
    </w:p>
    <w:p w14:paraId="333B4AC7" w14:textId="77777777" w:rsidR="00A73095" w:rsidRDefault="00A73095" w:rsidP="00A73095">
      <w:pPr>
        <w:widowControl/>
        <w:autoSpaceDE w:val="0"/>
        <w:autoSpaceDN w:val="0"/>
        <w:adjustRightInd w:val="0"/>
        <w:spacing w:after="400" w:line="360" w:lineRule="atLeast"/>
        <w:jc w:val="left"/>
        <w:rPr>
          <w:rFonts w:ascii="Helvetica Neue" w:hAnsi="Helvetica Neue" w:cs="Helvetica Neue"/>
          <w:color w:val="434343"/>
          <w:kern w:val="0"/>
          <w:sz w:val="32"/>
          <w:szCs w:val="32"/>
        </w:rPr>
      </w:pPr>
    </w:p>
    <w:p w14:paraId="04B09268" w14:textId="77777777" w:rsidR="00A73095" w:rsidRDefault="00A73095" w:rsidP="00A73095">
      <w:pPr>
        <w:widowControl/>
        <w:autoSpaceDE w:val="0"/>
        <w:autoSpaceDN w:val="0"/>
        <w:adjustRightInd w:val="0"/>
        <w:spacing w:after="360" w:line="441" w:lineRule="atLeast"/>
        <w:jc w:val="left"/>
        <w:rPr>
          <w:rFonts w:ascii="Helvetica Neue" w:hAnsi="Helvetica Neue" w:cs="Helvetica Neue"/>
          <w:b/>
          <w:bCs/>
          <w:color w:val="434343"/>
          <w:kern w:val="0"/>
          <w:sz w:val="36"/>
          <w:szCs w:val="36"/>
        </w:rPr>
      </w:pPr>
      <w:r>
        <w:rPr>
          <w:rFonts w:ascii="Helvetica Neue" w:hAnsi="Helvetica Neue" w:cs="Helvetica Neue"/>
          <w:b/>
          <w:bCs/>
          <w:color w:val="434343"/>
          <w:kern w:val="0"/>
          <w:sz w:val="36"/>
          <w:szCs w:val="36"/>
        </w:rPr>
        <w:t>二、软件概述</w:t>
      </w:r>
    </w:p>
    <w:p w14:paraId="04ED58A8"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2.1</w:t>
      </w:r>
      <w:r>
        <w:rPr>
          <w:rFonts w:ascii="Helvetica Neue" w:hAnsi="Helvetica Neue" w:cs="Helvetica Neue"/>
          <w:b/>
          <w:bCs/>
          <w:color w:val="434343"/>
          <w:kern w:val="0"/>
          <w:sz w:val="31"/>
          <w:szCs w:val="31"/>
        </w:rPr>
        <w:t>目标</w:t>
      </w:r>
    </w:p>
    <w:p w14:paraId="206ED357"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lastRenderedPageBreak/>
        <w:tab/>
      </w:r>
      <w:proofErr w:type="spellStart"/>
      <w:r>
        <w:rPr>
          <w:rFonts w:ascii="Helvetica Neue" w:hAnsi="Helvetica Neue" w:cs="Helvetica Neue"/>
          <w:color w:val="434343"/>
          <w:kern w:val="0"/>
          <w:sz w:val="32"/>
          <w:szCs w:val="32"/>
        </w:rPr>
        <w:t>HotelM</w:t>
      </w:r>
      <w:proofErr w:type="spellEnd"/>
      <w:r>
        <w:rPr>
          <w:rFonts w:ascii="Helvetica Neue" w:hAnsi="Helvetica Neue" w:cs="Helvetica Neue"/>
          <w:color w:val="434343"/>
          <w:kern w:val="0"/>
          <w:sz w:val="32"/>
          <w:szCs w:val="32"/>
        </w:rPr>
        <w:t>酒店管理系统在传统的酒店管理系统的基础上新增了会员记录，为每个会员的住房赠送相应的积分，通过</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查询会员</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可获取宾客相关个人信息，包括累计住房积分，当积分达到一定数额时将会获得本酒店限量版纪念品一份。这种奖励机制对于用户体验将会有很大的提升。</w:t>
      </w:r>
    </w:p>
    <w:p w14:paraId="56AE6DD2"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r>
      <w:proofErr w:type="spellStart"/>
      <w:r>
        <w:rPr>
          <w:rFonts w:ascii="Helvetica Neue" w:hAnsi="Helvetica Neue" w:cs="Helvetica Neue"/>
          <w:color w:val="434343"/>
          <w:kern w:val="0"/>
          <w:sz w:val="32"/>
          <w:szCs w:val="32"/>
        </w:rPr>
        <w:t>HotelM</w:t>
      </w:r>
      <w:proofErr w:type="spellEnd"/>
      <w:r>
        <w:rPr>
          <w:rFonts w:ascii="Helvetica Neue" w:hAnsi="Helvetica Neue" w:cs="Helvetica Neue"/>
          <w:color w:val="434343"/>
          <w:kern w:val="0"/>
          <w:sz w:val="32"/>
          <w:szCs w:val="32"/>
        </w:rPr>
        <w:t>的主要目标用户主要是高级酒店的前台操作人员。</w:t>
      </w:r>
    </w:p>
    <w:p w14:paraId="7CB7FA7C"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p>
    <w:p w14:paraId="39116826"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2.2</w:t>
      </w:r>
      <w:r>
        <w:rPr>
          <w:rFonts w:ascii="Helvetica Neue" w:hAnsi="Helvetica Neue" w:cs="Helvetica Neue"/>
          <w:b/>
          <w:bCs/>
          <w:color w:val="434343"/>
          <w:kern w:val="0"/>
          <w:sz w:val="31"/>
          <w:szCs w:val="31"/>
        </w:rPr>
        <w:t>功能</w:t>
      </w:r>
    </w:p>
    <w:p w14:paraId="6BD55271"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r>
      <w:proofErr w:type="spellStart"/>
      <w:r>
        <w:rPr>
          <w:rFonts w:ascii="Helvetica Neue" w:hAnsi="Helvetica Neue" w:cs="Helvetica Neue"/>
          <w:color w:val="434343"/>
          <w:kern w:val="0"/>
          <w:sz w:val="32"/>
          <w:szCs w:val="32"/>
        </w:rPr>
        <w:t>HotelM</w:t>
      </w:r>
      <w:proofErr w:type="spellEnd"/>
      <w:r>
        <w:rPr>
          <w:rFonts w:ascii="Helvetica Neue" w:hAnsi="Helvetica Neue" w:cs="Helvetica Neue"/>
          <w:color w:val="434343"/>
          <w:kern w:val="0"/>
          <w:sz w:val="32"/>
          <w:szCs w:val="32"/>
        </w:rPr>
        <w:t>酒店系管理统运行在</w:t>
      </w:r>
      <w:r>
        <w:rPr>
          <w:rFonts w:ascii="Helvetica Neue" w:hAnsi="Helvetica Neue" w:cs="Helvetica Neue"/>
          <w:color w:val="434343"/>
          <w:kern w:val="0"/>
          <w:sz w:val="32"/>
          <w:szCs w:val="32"/>
        </w:rPr>
        <w:t>Web</w:t>
      </w:r>
      <w:r>
        <w:rPr>
          <w:rFonts w:ascii="Helvetica Neue" w:hAnsi="Helvetica Neue" w:cs="Helvetica Neue"/>
          <w:color w:val="434343"/>
          <w:kern w:val="0"/>
          <w:sz w:val="32"/>
          <w:szCs w:val="32"/>
        </w:rPr>
        <w:t>端，前台操作人员可以根据最基本的计算机操作常识就能快速上手。</w:t>
      </w:r>
    </w:p>
    <w:p w14:paraId="71C8B4AE"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t>“</w:t>
      </w:r>
      <w:r>
        <w:rPr>
          <w:rFonts w:ascii="Helvetica Neue" w:hAnsi="Helvetica Neue" w:cs="Helvetica Neue"/>
          <w:color w:val="434343"/>
          <w:kern w:val="0"/>
          <w:sz w:val="32"/>
          <w:szCs w:val="32"/>
        </w:rPr>
        <w:t>登记入住</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适用于有预订的宾客和未预订的宾客办理入住手续，并简化了办理流程。</w:t>
      </w:r>
    </w:p>
    <w:p w14:paraId="3BC86C53"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t>“</w:t>
      </w:r>
      <w:r>
        <w:rPr>
          <w:rFonts w:ascii="Helvetica Neue" w:hAnsi="Helvetica Neue" w:cs="Helvetica Neue"/>
          <w:color w:val="434343"/>
          <w:kern w:val="0"/>
          <w:sz w:val="32"/>
          <w:szCs w:val="32"/>
        </w:rPr>
        <w:t>预订客房</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便于宾客远程订房。每次住房都会赠送相应的积分，通过</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查询会员</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可获取宾客相关个人信息，包括累计住房积分，当积分达到一定数额时将会获得本酒店限量版纪念品一份。</w:t>
      </w:r>
    </w:p>
    <w:p w14:paraId="12F08266"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t>“</w:t>
      </w:r>
      <w:r>
        <w:rPr>
          <w:rFonts w:ascii="Helvetica Neue" w:hAnsi="Helvetica Neue" w:cs="Helvetica Neue"/>
          <w:color w:val="434343"/>
          <w:kern w:val="0"/>
          <w:sz w:val="32"/>
          <w:szCs w:val="32"/>
        </w:rPr>
        <w:t>盘点结算</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则是维护本酒店住宿管理系统的必要功能，即是对过期的预订信息进行清除，确保已预订但未入住的宾客占用的客房可得到有效的利用。</w:t>
      </w:r>
    </w:p>
    <w:p w14:paraId="2FC73927"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t>“</w:t>
      </w:r>
      <w:r>
        <w:rPr>
          <w:rFonts w:ascii="Helvetica Neue" w:hAnsi="Helvetica Neue" w:cs="Helvetica Neue"/>
          <w:color w:val="434343"/>
          <w:kern w:val="0"/>
          <w:sz w:val="32"/>
          <w:szCs w:val="32"/>
        </w:rPr>
        <w:t>生成财务报表</w:t>
      </w:r>
      <w:r>
        <w:rPr>
          <w:rFonts w:ascii="Helvetica Neue" w:hAnsi="Helvetica Neue" w:cs="Helvetica Neue"/>
          <w:color w:val="434343"/>
          <w:kern w:val="0"/>
          <w:sz w:val="32"/>
          <w:szCs w:val="32"/>
        </w:rPr>
        <w:t>”</w:t>
      </w:r>
      <w:r>
        <w:rPr>
          <w:rFonts w:ascii="Helvetica Neue" w:hAnsi="Helvetica Neue" w:cs="Helvetica Neue"/>
          <w:color w:val="434343"/>
          <w:kern w:val="0"/>
          <w:sz w:val="32"/>
          <w:szCs w:val="32"/>
        </w:rPr>
        <w:t>同时也需要管理员权限，获取一段时间的酒店经营获利情况并上传给酒店财务部管理人员。</w:t>
      </w:r>
      <w:r>
        <w:rPr>
          <w:rFonts w:ascii="Helvetica Neue" w:hAnsi="Helvetica Neue" w:cs="Helvetica Neue"/>
          <w:color w:val="434343"/>
          <w:kern w:val="0"/>
          <w:sz w:val="32"/>
          <w:szCs w:val="32"/>
        </w:rPr>
        <w:t xml:space="preserve"> </w:t>
      </w:r>
    </w:p>
    <w:p w14:paraId="08E86C8E"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p>
    <w:p w14:paraId="57993FD4"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2.3</w:t>
      </w:r>
      <w:r>
        <w:rPr>
          <w:rFonts w:ascii="Helvetica Neue" w:hAnsi="Helvetica Neue" w:cs="Helvetica Neue"/>
          <w:b/>
          <w:bCs/>
          <w:color w:val="434343"/>
          <w:kern w:val="0"/>
          <w:sz w:val="31"/>
          <w:szCs w:val="31"/>
        </w:rPr>
        <w:t>性能</w:t>
      </w:r>
    </w:p>
    <w:p w14:paraId="2D32835B"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ab/>
      </w:r>
      <w:proofErr w:type="spellStart"/>
      <w:r>
        <w:rPr>
          <w:rFonts w:ascii="Helvetica Neue" w:hAnsi="Helvetica Neue" w:cs="Helvetica Neue"/>
          <w:color w:val="434343"/>
          <w:kern w:val="0"/>
          <w:sz w:val="32"/>
          <w:szCs w:val="32"/>
        </w:rPr>
        <w:t>HotelM</w:t>
      </w:r>
      <w:proofErr w:type="spellEnd"/>
      <w:r>
        <w:rPr>
          <w:rFonts w:ascii="Helvetica Neue" w:hAnsi="Helvetica Neue" w:cs="Helvetica Neue"/>
          <w:color w:val="434343"/>
          <w:kern w:val="0"/>
          <w:sz w:val="32"/>
          <w:szCs w:val="32"/>
        </w:rPr>
        <w:t>酒店管理系统为酒店的信息化管理提供了人力操作所不能达到的高效、便利与人性化。</w:t>
      </w:r>
    </w:p>
    <w:p w14:paraId="05E5FDA6" w14:textId="77777777" w:rsidR="00A73095" w:rsidRDefault="00A73095" w:rsidP="00A73095">
      <w:pPr>
        <w:widowControl/>
        <w:autoSpaceDE w:val="0"/>
        <w:autoSpaceDN w:val="0"/>
        <w:adjustRightInd w:val="0"/>
        <w:spacing w:after="400" w:line="360" w:lineRule="atLeast"/>
        <w:jc w:val="left"/>
        <w:rPr>
          <w:rFonts w:ascii="Helvetica Neue" w:hAnsi="Helvetica Neue" w:cs="Helvetica Neue"/>
          <w:color w:val="434343"/>
          <w:kern w:val="0"/>
          <w:sz w:val="32"/>
          <w:szCs w:val="32"/>
        </w:rPr>
      </w:pPr>
      <w:bookmarkStart w:id="1" w:name="OLE_LINK11"/>
    </w:p>
    <w:p w14:paraId="634076A2" w14:textId="77777777" w:rsidR="00A73095" w:rsidRDefault="00A73095" w:rsidP="00A73095">
      <w:pPr>
        <w:widowControl/>
        <w:autoSpaceDE w:val="0"/>
        <w:autoSpaceDN w:val="0"/>
        <w:adjustRightInd w:val="0"/>
        <w:spacing w:after="360" w:line="441" w:lineRule="atLeast"/>
        <w:jc w:val="left"/>
        <w:rPr>
          <w:rFonts w:ascii="Helvetica Neue" w:hAnsi="Helvetica Neue" w:cs="Helvetica Neue"/>
          <w:b/>
          <w:bCs/>
          <w:color w:val="434343"/>
          <w:kern w:val="0"/>
          <w:sz w:val="36"/>
          <w:szCs w:val="36"/>
        </w:rPr>
      </w:pPr>
      <w:r>
        <w:rPr>
          <w:rFonts w:ascii="Helvetica Neue" w:hAnsi="Helvetica Neue" w:cs="Helvetica Neue"/>
          <w:b/>
          <w:bCs/>
          <w:color w:val="434343"/>
          <w:kern w:val="0"/>
          <w:sz w:val="36"/>
          <w:szCs w:val="36"/>
        </w:rPr>
        <w:t>三、运行环境</w:t>
      </w:r>
    </w:p>
    <w:p w14:paraId="3B1420EF"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3.1</w:t>
      </w:r>
      <w:r>
        <w:rPr>
          <w:rFonts w:ascii="Helvetica Neue" w:hAnsi="Helvetica Neue" w:cs="Helvetica Neue"/>
          <w:b/>
          <w:bCs/>
          <w:color w:val="434343"/>
          <w:kern w:val="0"/>
          <w:sz w:val="31"/>
          <w:szCs w:val="31"/>
        </w:rPr>
        <w:t>后端</w:t>
      </w:r>
    </w:p>
    <w:p w14:paraId="0E4042E0" w14:textId="77777777" w:rsidR="00A73095" w:rsidRDefault="00A73095" w:rsidP="00A73095">
      <w:pPr>
        <w:widowControl/>
        <w:numPr>
          <w:ilvl w:val="0"/>
          <w:numId w:val="1"/>
        </w:numPr>
        <w:tabs>
          <w:tab w:val="left" w:pos="220"/>
          <w:tab w:val="left" w:pos="720"/>
        </w:tabs>
        <w:autoSpaceDE w:val="0"/>
        <w:autoSpaceDN w:val="0"/>
        <w:adjustRightInd w:val="0"/>
        <w:spacing w:line="360" w:lineRule="atLeast"/>
        <w:ind w:hanging="720"/>
        <w:jc w:val="left"/>
        <w:rPr>
          <w:rFonts w:ascii="Helvetica Neue" w:hAnsi="Helvetica Neue" w:cs="Helvetica Neue"/>
          <w:color w:val="434343"/>
          <w:kern w:val="0"/>
          <w:sz w:val="32"/>
          <w:szCs w:val="32"/>
        </w:rPr>
      </w:pPr>
      <w:proofErr w:type="spellStart"/>
      <w:r>
        <w:rPr>
          <w:rFonts w:ascii="Helvetica Neue" w:hAnsi="Helvetica Neue" w:cs="Helvetica Neue"/>
          <w:color w:val="434343"/>
          <w:kern w:val="0"/>
          <w:sz w:val="32"/>
          <w:szCs w:val="32"/>
        </w:rPr>
        <w:t>NodeJS</w:t>
      </w:r>
      <w:proofErr w:type="spellEnd"/>
    </w:p>
    <w:p w14:paraId="52523AE1" w14:textId="77777777" w:rsidR="00A73095" w:rsidRDefault="00A73095" w:rsidP="00A73095">
      <w:pPr>
        <w:widowControl/>
        <w:autoSpaceDE w:val="0"/>
        <w:autoSpaceDN w:val="0"/>
        <w:adjustRightInd w:val="0"/>
        <w:spacing w:line="280" w:lineRule="atLeast"/>
        <w:jc w:val="left"/>
        <w:rPr>
          <w:rFonts w:ascii="Times" w:hAnsi="Times" w:cs="Times"/>
          <w:color w:val="000000"/>
          <w:kern w:val="0"/>
        </w:rPr>
      </w:pPr>
    </w:p>
    <w:p w14:paraId="37A9A9B9" w14:textId="77777777" w:rsidR="00A73095" w:rsidRDefault="00A73095" w:rsidP="00A73095">
      <w:pPr>
        <w:widowControl/>
        <w:numPr>
          <w:ilvl w:val="0"/>
          <w:numId w:val="2"/>
        </w:numPr>
        <w:tabs>
          <w:tab w:val="left" w:pos="220"/>
          <w:tab w:val="left" w:pos="720"/>
        </w:tabs>
        <w:autoSpaceDE w:val="0"/>
        <w:autoSpaceDN w:val="0"/>
        <w:adjustRightInd w:val="0"/>
        <w:spacing w:line="360" w:lineRule="atLeast"/>
        <w:ind w:hanging="720"/>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MongoDB</w:t>
      </w:r>
    </w:p>
    <w:p w14:paraId="02E0EBD6" w14:textId="77777777" w:rsidR="00A73095" w:rsidRDefault="00A73095" w:rsidP="00A73095">
      <w:pPr>
        <w:widowControl/>
        <w:autoSpaceDE w:val="0"/>
        <w:autoSpaceDN w:val="0"/>
        <w:adjustRightInd w:val="0"/>
        <w:spacing w:line="280" w:lineRule="atLeast"/>
        <w:jc w:val="left"/>
        <w:rPr>
          <w:rFonts w:ascii="Times" w:hAnsi="Times" w:cs="Times"/>
          <w:color w:val="000000"/>
          <w:kern w:val="0"/>
        </w:rPr>
      </w:pPr>
    </w:p>
    <w:p w14:paraId="09C42B1D"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p>
    <w:p w14:paraId="45B6BE1F"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3.2</w:t>
      </w:r>
      <w:r>
        <w:rPr>
          <w:rFonts w:ascii="Helvetica Neue" w:hAnsi="Helvetica Neue" w:cs="Helvetica Neue"/>
          <w:b/>
          <w:bCs/>
          <w:color w:val="434343"/>
          <w:kern w:val="0"/>
          <w:sz w:val="31"/>
          <w:szCs w:val="31"/>
        </w:rPr>
        <w:t>前端</w:t>
      </w:r>
    </w:p>
    <w:p w14:paraId="0EA879C8" w14:textId="77777777" w:rsidR="00A73095" w:rsidRDefault="00A73095" w:rsidP="00A73095">
      <w:pPr>
        <w:widowControl/>
        <w:numPr>
          <w:ilvl w:val="0"/>
          <w:numId w:val="3"/>
        </w:numPr>
        <w:tabs>
          <w:tab w:val="left" w:pos="220"/>
          <w:tab w:val="left" w:pos="720"/>
        </w:tabs>
        <w:autoSpaceDE w:val="0"/>
        <w:autoSpaceDN w:val="0"/>
        <w:adjustRightInd w:val="0"/>
        <w:spacing w:line="360" w:lineRule="atLeast"/>
        <w:ind w:hanging="720"/>
        <w:jc w:val="left"/>
        <w:rPr>
          <w:rFonts w:ascii="Helvetica Neue" w:hAnsi="Helvetica Neue" w:cs="Helvetica Neue"/>
          <w:color w:val="434343"/>
          <w:kern w:val="0"/>
          <w:sz w:val="32"/>
          <w:szCs w:val="32"/>
        </w:rPr>
      </w:pPr>
      <w:proofErr w:type="spellStart"/>
      <w:r>
        <w:rPr>
          <w:rFonts w:ascii="Helvetica Neue" w:hAnsi="Helvetica Neue" w:cs="Helvetica Neue"/>
          <w:color w:val="434343"/>
          <w:kern w:val="0"/>
          <w:sz w:val="32"/>
          <w:szCs w:val="32"/>
        </w:rPr>
        <w:t>ejs</w:t>
      </w:r>
      <w:proofErr w:type="spellEnd"/>
    </w:p>
    <w:p w14:paraId="70549FA1" w14:textId="77777777" w:rsidR="00A73095" w:rsidRDefault="00A73095" w:rsidP="00A73095">
      <w:pPr>
        <w:widowControl/>
        <w:numPr>
          <w:ilvl w:val="0"/>
          <w:numId w:val="3"/>
        </w:numPr>
        <w:tabs>
          <w:tab w:val="left" w:pos="220"/>
          <w:tab w:val="left" w:pos="720"/>
        </w:tabs>
        <w:autoSpaceDE w:val="0"/>
        <w:autoSpaceDN w:val="0"/>
        <w:adjustRightInd w:val="0"/>
        <w:spacing w:line="360" w:lineRule="atLeast"/>
        <w:ind w:hanging="720"/>
        <w:jc w:val="left"/>
        <w:rPr>
          <w:rFonts w:ascii="Helvetica Neue" w:hAnsi="Helvetica Neue" w:cs="Helvetica Neue"/>
          <w:color w:val="434343"/>
          <w:kern w:val="0"/>
          <w:sz w:val="32"/>
          <w:szCs w:val="32"/>
        </w:rPr>
      </w:pPr>
      <w:proofErr w:type="spellStart"/>
      <w:r>
        <w:rPr>
          <w:rFonts w:ascii="Helvetica Neue" w:hAnsi="Helvetica Neue" w:cs="Helvetica Neue"/>
          <w:color w:val="434343"/>
          <w:kern w:val="0"/>
          <w:sz w:val="32"/>
          <w:szCs w:val="32"/>
        </w:rPr>
        <w:t>javascript</w:t>
      </w:r>
      <w:proofErr w:type="spellEnd"/>
    </w:p>
    <w:p w14:paraId="797CE99B" w14:textId="77777777" w:rsidR="00A73095" w:rsidRDefault="00A73095" w:rsidP="00A73095">
      <w:pPr>
        <w:widowControl/>
        <w:autoSpaceDE w:val="0"/>
        <w:autoSpaceDN w:val="0"/>
        <w:adjustRightInd w:val="0"/>
        <w:spacing w:line="280" w:lineRule="atLeast"/>
        <w:jc w:val="left"/>
        <w:rPr>
          <w:rFonts w:ascii="Times" w:hAnsi="Times" w:cs="Times"/>
          <w:color w:val="000000"/>
          <w:kern w:val="0"/>
        </w:rPr>
      </w:pPr>
    </w:p>
    <w:p w14:paraId="481AE4E8" w14:textId="77777777" w:rsidR="00A73095" w:rsidRDefault="00A73095" w:rsidP="00A73095">
      <w:pPr>
        <w:widowControl/>
        <w:autoSpaceDE w:val="0"/>
        <w:autoSpaceDN w:val="0"/>
        <w:adjustRightInd w:val="0"/>
        <w:spacing w:after="240" w:line="360" w:lineRule="atLeast"/>
        <w:jc w:val="left"/>
        <w:rPr>
          <w:rFonts w:ascii="Helvetica Neue" w:hAnsi="Helvetica Neue" w:cs="Helvetica Neue"/>
          <w:color w:val="434343"/>
          <w:kern w:val="0"/>
          <w:sz w:val="32"/>
          <w:szCs w:val="32"/>
        </w:rPr>
      </w:pPr>
    </w:p>
    <w:p w14:paraId="4ACC6D06" w14:textId="77777777" w:rsidR="00A73095" w:rsidRDefault="00A73095" w:rsidP="00A73095">
      <w:pPr>
        <w:widowControl/>
        <w:autoSpaceDE w:val="0"/>
        <w:autoSpaceDN w:val="0"/>
        <w:adjustRightInd w:val="0"/>
        <w:spacing w:after="312" w:line="446" w:lineRule="atLeast"/>
        <w:jc w:val="left"/>
        <w:rPr>
          <w:rFonts w:ascii="Helvetica Neue" w:hAnsi="Helvetica Neue" w:cs="Helvetica Neue"/>
          <w:b/>
          <w:bCs/>
          <w:color w:val="434343"/>
          <w:kern w:val="0"/>
          <w:sz w:val="31"/>
          <w:szCs w:val="31"/>
        </w:rPr>
      </w:pPr>
      <w:r>
        <w:rPr>
          <w:rFonts w:ascii="Helvetica Neue" w:hAnsi="Helvetica Neue" w:cs="Helvetica Neue"/>
          <w:b/>
          <w:bCs/>
          <w:color w:val="434343"/>
          <w:kern w:val="0"/>
          <w:sz w:val="31"/>
          <w:szCs w:val="31"/>
        </w:rPr>
        <w:t>3.3</w:t>
      </w:r>
      <w:r>
        <w:rPr>
          <w:rFonts w:ascii="Helvetica Neue" w:hAnsi="Helvetica Neue" w:cs="Helvetica Neue"/>
          <w:b/>
          <w:bCs/>
          <w:color w:val="434343"/>
          <w:kern w:val="0"/>
          <w:sz w:val="31"/>
          <w:szCs w:val="31"/>
        </w:rPr>
        <w:t>测试</w:t>
      </w:r>
    </w:p>
    <w:p w14:paraId="1F7F69BB" w14:textId="77777777" w:rsidR="00A73095" w:rsidRDefault="00A73095" w:rsidP="00A73095">
      <w:pPr>
        <w:widowControl/>
        <w:numPr>
          <w:ilvl w:val="0"/>
          <w:numId w:val="4"/>
        </w:numPr>
        <w:tabs>
          <w:tab w:val="left" w:pos="220"/>
          <w:tab w:val="left" w:pos="720"/>
        </w:tabs>
        <w:autoSpaceDE w:val="0"/>
        <w:autoSpaceDN w:val="0"/>
        <w:adjustRightInd w:val="0"/>
        <w:spacing w:line="360" w:lineRule="atLeast"/>
        <w:ind w:hanging="720"/>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利用</w:t>
      </w:r>
      <w:r>
        <w:rPr>
          <w:rFonts w:ascii="Helvetica Neue" w:hAnsi="Helvetica Neue" w:cs="Helvetica Neue"/>
          <w:color w:val="434343"/>
          <w:kern w:val="0"/>
          <w:sz w:val="32"/>
          <w:szCs w:val="32"/>
        </w:rPr>
        <w:t>mocha</w:t>
      </w:r>
      <w:r>
        <w:rPr>
          <w:rFonts w:ascii="Helvetica Neue" w:hAnsi="Helvetica Neue" w:cs="Helvetica Neue"/>
          <w:color w:val="434343"/>
          <w:kern w:val="0"/>
          <w:sz w:val="32"/>
          <w:szCs w:val="32"/>
        </w:rPr>
        <w:t>来实现样例的单元测试</w:t>
      </w:r>
    </w:p>
    <w:p w14:paraId="7607E9A5" w14:textId="77777777" w:rsidR="00A73095" w:rsidRDefault="00A73095" w:rsidP="00A73095">
      <w:pPr>
        <w:widowControl/>
        <w:numPr>
          <w:ilvl w:val="0"/>
          <w:numId w:val="4"/>
        </w:numPr>
        <w:tabs>
          <w:tab w:val="left" w:pos="220"/>
          <w:tab w:val="left" w:pos="720"/>
        </w:tabs>
        <w:autoSpaceDE w:val="0"/>
        <w:autoSpaceDN w:val="0"/>
        <w:adjustRightInd w:val="0"/>
        <w:spacing w:line="360" w:lineRule="atLeast"/>
        <w:ind w:hanging="720"/>
        <w:jc w:val="left"/>
        <w:rPr>
          <w:rFonts w:ascii="Helvetica Neue" w:hAnsi="Helvetica Neue" w:cs="Helvetica Neue"/>
          <w:color w:val="434343"/>
          <w:kern w:val="0"/>
          <w:sz w:val="32"/>
          <w:szCs w:val="32"/>
        </w:rPr>
      </w:pPr>
      <w:r>
        <w:rPr>
          <w:rFonts w:ascii="Helvetica Neue" w:hAnsi="Helvetica Neue" w:cs="Helvetica Neue"/>
          <w:color w:val="434343"/>
          <w:kern w:val="0"/>
          <w:sz w:val="32"/>
          <w:szCs w:val="32"/>
        </w:rPr>
        <w:t>利用</w:t>
      </w:r>
      <w:proofErr w:type="spellStart"/>
      <w:r>
        <w:rPr>
          <w:rFonts w:ascii="Helvetica Neue" w:hAnsi="Helvetica Neue" w:cs="Helvetica Neue"/>
          <w:color w:val="434343"/>
          <w:kern w:val="0"/>
          <w:sz w:val="32"/>
          <w:szCs w:val="32"/>
        </w:rPr>
        <w:t>supertest</w:t>
      </w:r>
      <w:proofErr w:type="spellEnd"/>
      <w:r>
        <w:rPr>
          <w:rFonts w:ascii="Helvetica Neue" w:hAnsi="Helvetica Neue" w:cs="Helvetica Neue"/>
          <w:color w:val="434343"/>
          <w:kern w:val="0"/>
          <w:sz w:val="32"/>
          <w:szCs w:val="32"/>
        </w:rPr>
        <w:t>来检验测试的覆盖度</w:t>
      </w:r>
    </w:p>
    <w:bookmarkEnd w:id="1"/>
    <w:p w14:paraId="289B606B" w14:textId="77777777" w:rsidR="00A73095" w:rsidRDefault="00A73095" w:rsidP="00A73095">
      <w:pPr>
        <w:widowControl/>
        <w:autoSpaceDE w:val="0"/>
        <w:autoSpaceDN w:val="0"/>
        <w:adjustRightInd w:val="0"/>
        <w:spacing w:line="280" w:lineRule="atLeast"/>
        <w:jc w:val="left"/>
        <w:rPr>
          <w:rFonts w:ascii="Times" w:hAnsi="Times" w:cs="Times"/>
          <w:color w:val="000000"/>
          <w:kern w:val="0"/>
        </w:rPr>
      </w:pPr>
    </w:p>
    <w:p w14:paraId="6BCEBDEA" w14:textId="77777777" w:rsidR="00A73095" w:rsidRDefault="00A73095" w:rsidP="00A73095">
      <w:pPr>
        <w:widowControl/>
        <w:autoSpaceDE w:val="0"/>
        <w:autoSpaceDN w:val="0"/>
        <w:adjustRightInd w:val="0"/>
        <w:spacing w:after="400" w:line="360" w:lineRule="atLeast"/>
        <w:jc w:val="left"/>
        <w:rPr>
          <w:rFonts w:ascii="Helvetica Neue" w:hAnsi="Helvetica Neue" w:cs="Helvetica Neue"/>
          <w:color w:val="434343"/>
          <w:kern w:val="0"/>
          <w:sz w:val="32"/>
          <w:szCs w:val="32"/>
        </w:rPr>
      </w:pPr>
    </w:p>
    <w:p w14:paraId="75589A10" w14:textId="77777777" w:rsidR="00A73095" w:rsidRDefault="00A73095" w:rsidP="00A73095">
      <w:pPr>
        <w:widowControl/>
        <w:autoSpaceDE w:val="0"/>
        <w:autoSpaceDN w:val="0"/>
        <w:adjustRightInd w:val="0"/>
        <w:spacing w:after="360" w:line="441" w:lineRule="atLeast"/>
        <w:jc w:val="left"/>
        <w:rPr>
          <w:rFonts w:ascii="Helvetica Neue" w:hAnsi="Helvetica Neue" w:cs="Helvetica Neue" w:hint="eastAsia"/>
          <w:b/>
          <w:bCs/>
          <w:color w:val="434343"/>
          <w:kern w:val="0"/>
          <w:sz w:val="36"/>
          <w:szCs w:val="36"/>
        </w:rPr>
      </w:pPr>
      <w:bookmarkStart w:id="2" w:name="OLE_LINK18"/>
      <w:bookmarkStart w:id="3" w:name="OLE_LINK19"/>
      <w:r>
        <w:rPr>
          <w:rFonts w:ascii="Helvetica Neue" w:hAnsi="Helvetica Neue" w:cs="Helvetica Neue" w:hint="eastAsia"/>
          <w:b/>
          <w:bCs/>
          <w:color w:val="434343"/>
          <w:kern w:val="0"/>
          <w:sz w:val="36"/>
          <w:szCs w:val="36"/>
        </w:rPr>
        <w:t>四</w:t>
      </w:r>
      <w:r>
        <w:rPr>
          <w:rFonts w:ascii="Helvetica Neue" w:hAnsi="Helvetica Neue" w:cs="Helvetica Neue"/>
          <w:b/>
          <w:bCs/>
          <w:color w:val="434343"/>
          <w:kern w:val="0"/>
          <w:sz w:val="36"/>
          <w:szCs w:val="36"/>
        </w:rPr>
        <w:t>、</w:t>
      </w:r>
      <w:proofErr w:type="spellStart"/>
      <w:r w:rsidRPr="00A73095">
        <w:rPr>
          <w:rFonts w:ascii="Helvetica Neue" w:hAnsi="Helvetica Neue" w:cs="Helvetica Neue"/>
          <w:b/>
          <w:bCs/>
          <w:color w:val="434343"/>
          <w:kern w:val="0"/>
          <w:sz w:val="36"/>
          <w:szCs w:val="36"/>
        </w:rPr>
        <w:t>HotelM</w:t>
      </w:r>
      <w:proofErr w:type="spellEnd"/>
      <w:r w:rsidRPr="00A73095">
        <w:rPr>
          <w:rFonts w:ascii="Helvetica Neue" w:hAnsi="Helvetica Neue" w:cs="Helvetica Neue"/>
          <w:b/>
          <w:bCs/>
          <w:color w:val="434343"/>
          <w:kern w:val="0"/>
          <w:sz w:val="36"/>
          <w:szCs w:val="36"/>
        </w:rPr>
        <w:t>用户交互界面</w:t>
      </w:r>
    </w:p>
    <w:bookmarkEnd w:id="2"/>
    <w:bookmarkEnd w:id="3"/>
    <w:p w14:paraId="631B52EB" w14:textId="050D9A38" w:rsidR="00A73095" w:rsidRPr="006C53BA" w:rsidRDefault="006C53BA" w:rsidP="00A73095">
      <w:pPr>
        <w:widowControl/>
        <w:autoSpaceDE w:val="0"/>
        <w:autoSpaceDN w:val="0"/>
        <w:adjustRightInd w:val="0"/>
        <w:spacing w:after="360" w:line="441" w:lineRule="atLeast"/>
        <w:jc w:val="left"/>
        <w:rPr>
          <w:rFonts w:ascii="Helvetica Neue" w:hAnsi="Helvetica Neue" w:cs="Helvetica Neue" w:hint="eastAsia"/>
          <w:b/>
          <w:bCs/>
          <w:color w:val="434343"/>
          <w:kern w:val="0"/>
          <w:sz w:val="28"/>
          <w:szCs w:val="28"/>
        </w:rPr>
      </w:pPr>
      <w:r w:rsidRPr="006C53BA">
        <w:rPr>
          <w:rFonts w:ascii="Helvetica Neue" w:hAnsi="Helvetica Neue" w:cs="Helvetica Neue" w:hint="eastAsia"/>
          <w:b/>
          <w:bCs/>
          <w:color w:val="434343"/>
          <w:kern w:val="0"/>
          <w:sz w:val="28"/>
          <w:szCs w:val="28"/>
        </w:rPr>
        <w:t>登录页面</w:t>
      </w:r>
    </w:p>
    <w:p w14:paraId="48E6F430" w14:textId="5F32B20C" w:rsidR="006C53BA" w:rsidRDefault="006C53BA" w:rsidP="00A73095">
      <w:pPr>
        <w:widowControl/>
        <w:autoSpaceDE w:val="0"/>
        <w:autoSpaceDN w:val="0"/>
        <w:adjustRightInd w:val="0"/>
        <w:spacing w:after="360" w:line="441" w:lineRule="atLeast"/>
        <w:jc w:val="left"/>
        <w:rPr>
          <w:rFonts w:ascii="Helvetica Neue" w:hAnsi="Helvetica Neue" w:cs="Helvetica Neue" w:hint="eastAsia"/>
          <w:b/>
          <w:bCs/>
          <w:color w:val="434343"/>
          <w:kern w:val="0"/>
          <w:sz w:val="36"/>
          <w:szCs w:val="36"/>
        </w:rPr>
      </w:pPr>
      <w:r>
        <w:rPr>
          <w:noProof/>
        </w:rPr>
        <w:drawing>
          <wp:inline distT="0" distB="0" distL="0" distR="0" wp14:anchorId="36E563AE" wp14:editId="192DE494">
            <wp:extent cx="5274310" cy="33420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2005"/>
                    </a:xfrm>
                    <a:prstGeom prst="rect">
                      <a:avLst/>
                    </a:prstGeom>
                  </pic:spPr>
                </pic:pic>
              </a:graphicData>
            </a:graphic>
          </wp:inline>
        </w:drawing>
      </w:r>
    </w:p>
    <w:p w14:paraId="12686361" w14:textId="130E95C8" w:rsidR="006C53BA" w:rsidRPr="006C53BA" w:rsidRDefault="006C53BA" w:rsidP="00A73095">
      <w:pPr>
        <w:widowControl/>
        <w:autoSpaceDE w:val="0"/>
        <w:autoSpaceDN w:val="0"/>
        <w:adjustRightInd w:val="0"/>
        <w:spacing w:after="360" w:line="441" w:lineRule="atLeast"/>
        <w:jc w:val="left"/>
        <w:rPr>
          <w:rFonts w:ascii="Helvetica Neue" w:hAnsi="Helvetica Neue" w:cs="Helvetica Neue" w:hint="eastAsia"/>
          <w:b/>
          <w:bCs/>
          <w:color w:val="434343"/>
          <w:kern w:val="0"/>
          <w:sz w:val="28"/>
          <w:szCs w:val="28"/>
        </w:rPr>
      </w:pPr>
      <w:r w:rsidRPr="006C53BA">
        <w:rPr>
          <w:rFonts w:ascii="Helvetica Neue" w:hAnsi="Helvetica Neue" w:cs="Helvetica Neue" w:hint="eastAsia"/>
          <w:b/>
          <w:bCs/>
          <w:color w:val="434343"/>
          <w:kern w:val="0"/>
          <w:sz w:val="28"/>
          <w:szCs w:val="28"/>
        </w:rPr>
        <w:t>系统主页</w:t>
      </w:r>
    </w:p>
    <w:p w14:paraId="10A6B77E" w14:textId="75E20087" w:rsidR="006C53BA" w:rsidRPr="00A73095" w:rsidRDefault="006C53BA" w:rsidP="00A73095">
      <w:pPr>
        <w:widowControl/>
        <w:autoSpaceDE w:val="0"/>
        <w:autoSpaceDN w:val="0"/>
        <w:adjustRightInd w:val="0"/>
        <w:spacing w:after="360" w:line="441" w:lineRule="atLeast"/>
        <w:jc w:val="left"/>
        <w:rPr>
          <w:rFonts w:ascii="Helvetica Neue" w:hAnsi="Helvetica Neue" w:cs="Helvetica Neue" w:hint="eastAsia"/>
          <w:b/>
          <w:bCs/>
          <w:color w:val="434343"/>
          <w:kern w:val="0"/>
          <w:sz w:val="36"/>
          <w:szCs w:val="36"/>
        </w:rPr>
      </w:pPr>
      <w:r>
        <w:rPr>
          <w:noProof/>
        </w:rPr>
        <w:drawing>
          <wp:inline distT="0" distB="0" distL="0" distR="0" wp14:anchorId="7A3B1EFE" wp14:editId="49210277">
            <wp:extent cx="5274310" cy="35966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96640"/>
                    </a:xfrm>
                    <a:prstGeom prst="rect">
                      <a:avLst/>
                    </a:prstGeom>
                  </pic:spPr>
                </pic:pic>
              </a:graphicData>
            </a:graphic>
          </wp:inline>
        </w:drawing>
      </w:r>
    </w:p>
    <w:p w14:paraId="2A48EBFF" w14:textId="77777777" w:rsidR="00C67A7E" w:rsidRDefault="00281F5E">
      <w:pPr>
        <w:rPr>
          <w:rFonts w:hint="eastAsia"/>
        </w:rPr>
      </w:pPr>
    </w:p>
    <w:p w14:paraId="3194DF44" w14:textId="2CC30CB1" w:rsidR="006C53BA" w:rsidRPr="006C53BA" w:rsidRDefault="006C53BA">
      <w:pPr>
        <w:rPr>
          <w:rFonts w:hint="eastAsia"/>
          <w:b/>
          <w:sz w:val="28"/>
          <w:szCs w:val="28"/>
        </w:rPr>
      </w:pPr>
      <w:r w:rsidRPr="006C53BA">
        <w:rPr>
          <w:rFonts w:hint="eastAsia"/>
          <w:b/>
          <w:sz w:val="28"/>
          <w:szCs w:val="28"/>
        </w:rPr>
        <w:t>登记入住</w:t>
      </w:r>
    </w:p>
    <w:p w14:paraId="374603BA" w14:textId="24CEC0D4" w:rsidR="006C53BA" w:rsidRDefault="006C53BA">
      <w:pPr>
        <w:rPr>
          <w:rFonts w:hint="eastAsia"/>
        </w:rPr>
      </w:pPr>
      <w:r>
        <w:rPr>
          <w:noProof/>
        </w:rPr>
        <w:drawing>
          <wp:inline distT="0" distB="0" distL="0" distR="0" wp14:anchorId="2AC838A5" wp14:editId="5E31CB2F">
            <wp:extent cx="4429125" cy="30474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373" cy="3047661"/>
                    </a:xfrm>
                    <a:prstGeom prst="rect">
                      <a:avLst/>
                    </a:prstGeom>
                  </pic:spPr>
                </pic:pic>
              </a:graphicData>
            </a:graphic>
          </wp:inline>
        </w:drawing>
      </w:r>
    </w:p>
    <w:p w14:paraId="1409D01D" w14:textId="77777777" w:rsidR="006C53BA" w:rsidRDefault="006C53BA">
      <w:pPr>
        <w:rPr>
          <w:rFonts w:hint="eastAsia"/>
        </w:rPr>
      </w:pPr>
    </w:p>
    <w:p w14:paraId="430C7191" w14:textId="77777777" w:rsidR="006C53BA" w:rsidRDefault="006C53BA">
      <w:pPr>
        <w:rPr>
          <w:rFonts w:hint="eastAsia"/>
        </w:rPr>
      </w:pPr>
    </w:p>
    <w:p w14:paraId="57819E55" w14:textId="5C2B4722" w:rsidR="006C53BA" w:rsidRDefault="006C53BA">
      <w:pPr>
        <w:rPr>
          <w:rFonts w:hint="eastAsia"/>
        </w:rPr>
      </w:pPr>
      <w:r>
        <w:rPr>
          <w:noProof/>
        </w:rPr>
        <w:drawing>
          <wp:inline distT="0" distB="0" distL="0" distR="0" wp14:anchorId="0354BD0B" wp14:editId="64E512BB">
            <wp:extent cx="4591050" cy="332527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5115" cy="3328222"/>
                    </a:xfrm>
                    <a:prstGeom prst="rect">
                      <a:avLst/>
                    </a:prstGeom>
                  </pic:spPr>
                </pic:pic>
              </a:graphicData>
            </a:graphic>
          </wp:inline>
        </w:drawing>
      </w:r>
    </w:p>
    <w:p w14:paraId="1488BDDD" w14:textId="77777777" w:rsidR="006C53BA" w:rsidRDefault="006C53BA">
      <w:pPr>
        <w:rPr>
          <w:rFonts w:hint="eastAsia"/>
        </w:rPr>
      </w:pPr>
    </w:p>
    <w:p w14:paraId="08B02FBC" w14:textId="6A23FDA3" w:rsidR="006C53BA" w:rsidRDefault="006C53BA">
      <w:pPr>
        <w:rPr>
          <w:rFonts w:hint="eastAsia"/>
        </w:rPr>
      </w:pPr>
      <w:r>
        <w:rPr>
          <w:noProof/>
        </w:rPr>
        <w:drawing>
          <wp:inline distT="0" distB="0" distL="0" distR="0" wp14:anchorId="01C634DA" wp14:editId="2BE6527C">
            <wp:extent cx="4778828" cy="336232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270" cy="3364043"/>
                    </a:xfrm>
                    <a:prstGeom prst="rect">
                      <a:avLst/>
                    </a:prstGeom>
                  </pic:spPr>
                </pic:pic>
              </a:graphicData>
            </a:graphic>
          </wp:inline>
        </w:drawing>
      </w:r>
    </w:p>
    <w:p w14:paraId="3DF716DF" w14:textId="77777777" w:rsidR="006C53BA" w:rsidRDefault="006C53BA">
      <w:pPr>
        <w:rPr>
          <w:rFonts w:hint="eastAsia"/>
        </w:rPr>
      </w:pPr>
    </w:p>
    <w:p w14:paraId="383351C0" w14:textId="77777777" w:rsidR="006C53BA" w:rsidRDefault="006C53BA">
      <w:pPr>
        <w:rPr>
          <w:rFonts w:hint="eastAsia"/>
        </w:rPr>
      </w:pPr>
    </w:p>
    <w:p w14:paraId="61DC69E4" w14:textId="5FD739B3" w:rsidR="006C53BA" w:rsidRPr="006C53BA" w:rsidRDefault="006C53BA">
      <w:pPr>
        <w:rPr>
          <w:rFonts w:hint="eastAsia"/>
          <w:b/>
          <w:sz w:val="28"/>
          <w:szCs w:val="28"/>
        </w:rPr>
      </w:pPr>
      <w:r w:rsidRPr="006C53BA">
        <w:rPr>
          <w:rFonts w:hint="eastAsia"/>
          <w:b/>
          <w:sz w:val="28"/>
          <w:szCs w:val="28"/>
        </w:rPr>
        <w:t>预定客房</w:t>
      </w:r>
    </w:p>
    <w:p w14:paraId="5CDD0A5D" w14:textId="26E38ADF" w:rsidR="006C53BA" w:rsidRDefault="006C53BA">
      <w:pPr>
        <w:rPr>
          <w:rFonts w:hint="eastAsia"/>
        </w:rPr>
      </w:pPr>
      <w:r>
        <w:rPr>
          <w:noProof/>
        </w:rPr>
        <w:drawing>
          <wp:inline distT="0" distB="0" distL="0" distR="0" wp14:anchorId="025354DF" wp14:editId="51EBA9E8">
            <wp:extent cx="5086350" cy="371770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3917" cy="3737853"/>
                    </a:xfrm>
                    <a:prstGeom prst="rect">
                      <a:avLst/>
                    </a:prstGeom>
                  </pic:spPr>
                </pic:pic>
              </a:graphicData>
            </a:graphic>
          </wp:inline>
        </w:drawing>
      </w:r>
    </w:p>
    <w:p w14:paraId="61E0FC74" w14:textId="375EDC0F" w:rsidR="006C53BA" w:rsidRDefault="006C53BA">
      <w:pPr>
        <w:rPr>
          <w:rFonts w:hint="eastAsia"/>
        </w:rPr>
      </w:pPr>
      <w:r>
        <w:rPr>
          <w:noProof/>
        </w:rPr>
        <w:drawing>
          <wp:inline distT="0" distB="0" distL="0" distR="0" wp14:anchorId="4D2CF6E7" wp14:editId="5108D262">
            <wp:extent cx="5039877" cy="378142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270" cy="3786972"/>
                    </a:xfrm>
                    <a:prstGeom prst="rect">
                      <a:avLst/>
                    </a:prstGeom>
                  </pic:spPr>
                </pic:pic>
              </a:graphicData>
            </a:graphic>
          </wp:inline>
        </w:drawing>
      </w:r>
    </w:p>
    <w:p w14:paraId="31668ED1" w14:textId="77777777" w:rsidR="006C53BA" w:rsidRDefault="006C53BA">
      <w:pPr>
        <w:rPr>
          <w:rFonts w:hint="eastAsia"/>
        </w:rPr>
      </w:pPr>
    </w:p>
    <w:p w14:paraId="66D94349" w14:textId="77777777" w:rsidR="006C53BA" w:rsidRPr="006C53BA" w:rsidRDefault="006C53BA">
      <w:pPr>
        <w:rPr>
          <w:rFonts w:hint="eastAsia"/>
          <w:b/>
          <w:sz w:val="28"/>
          <w:szCs w:val="28"/>
        </w:rPr>
      </w:pPr>
    </w:p>
    <w:p w14:paraId="37F72F5F" w14:textId="779203A9" w:rsidR="006C53BA" w:rsidRPr="006C53BA" w:rsidRDefault="006C53BA">
      <w:pPr>
        <w:rPr>
          <w:rFonts w:hint="eastAsia"/>
          <w:b/>
          <w:sz w:val="28"/>
          <w:szCs w:val="28"/>
        </w:rPr>
      </w:pPr>
      <w:r w:rsidRPr="006C53BA">
        <w:rPr>
          <w:rFonts w:hint="eastAsia"/>
          <w:b/>
          <w:sz w:val="28"/>
          <w:szCs w:val="28"/>
        </w:rPr>
        <w:t>登记退房</w:t>
      </w:r>
    </w:p>
    <w:p w14:paraId="37A35851" w14:textId="107FE0E3" w:rsidR="006C53BA" w:rsidRDefault="006C53BA">
      <w:pPr>
        <w:rPr>
          <w:rFonts w:hint="eastAsia"/>
        </w:rPr>
      </w:pPr>
      <w:r>
        <w:rPr>
          <w:noProof/>
        </w:rPr>
        <w:drawing>
          <wp:inline distT="0" distB="0" distL="0" distR="0" wp14:anchorId="14E3268E" wp14:editId="0E2B7A93">
            <wp:extent cx="4689910" cy="350924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8732" cy="3515846"/>
                    </a:xfrm>
                    <a:prstGeom prst="rect">
                      <a:avLst/>
                    </a:prstGeom>
                  </pic:spPr>
                </pic:pic>
              </a:graphicData>
            </a:graphic>
          </wp:inline>
        </w:drawing>
      </w:r>
    </w:p>
    <w:p w14:paraId="7640EEC6" w14:textId="77777777" w:rsidR="006C53BA" w:rsidRPr="006C53BA" w:rsidRDefault="006C53BA">
      <w:pPr>
        <w:rPr>
          <w:rFonts w:hint="eastAsia"/>
          <w:b/>
          <w:sz w:val="28"/>
          <w:szCs w:val="28"/>
        </w:rPr>
      </w:pPr>
    </w:p>
    <w:p w14:paraId="64BDF6CA" w14:textId="443D0CF0" w:rsidR="006C53BA" w:rsidRPr="006C53BA" w:rsidRDefault="006C53BA">
      <w:pPr>
        <w:rPr>
          <w:rFonts w:hint="eastAsia"/>
          <w:b/>
          <w:sz w:val="28"/>
          <w:szCs w:val="28"/>
        </w:rPr>
      </w:pPr>
      <w:r w:rsidRPr="006C53BA">
        <w:rPr>
          <w:rFonts w:hint="eastAsia"/>
          <w:b/>
          <w:sz w:val="28"/>
          <w:szCs w:val="28"/>
        </w:rPr>
        <w:t>调整房价</w:t>
      </w:r>
    </w:p>
    <w:p w14:paraId="752620F6" w14:textId="378304C0" w:rsidR="006C53BA" w:rsidRDefault="006C53BA">
      <w:pPr>
        <w:rPr>
          <w:rFonts w:hint="eastAsia"/>
        </w:rPr>
      </w:pPr>
      <w:r>
        <w:rPr>
          <w:noProof/>
        </w:rPr>
        <w:drawing>
          <wp:inline distT="0" distB="0" distL="0" distR="0" wp14:anchorId="385A1C6E" wp14:editId="74018A44">
            <wp:extent cx="5274310" cy="37928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92855"/>
                    </a:xfrm>
                    <a:prstGeom prst="rect">
                      <a:avLst/>
                    </a:prstGeom>
                  </pic:spPr>
                </pic:pic>
              </a:graphicData>
            </a:graphic>
          </wp:inline>
        </w:drawing>
      </w:r>
    </w:p>
    <w:p w14:paraId="7A223887" w14:textId="77777777" w:rsidR="006C53BA" w:rsidRDefault="006C53BA">
      <w:pPr>
        <w:rPr>
          <w:rFonts w:hint="eastAsia"/>
        </w:rPr>
      </w:pPr>
    </w:p>
    <w:p w14:paraId="0B1FEE51" w14:textId="2D4606D6" w:rsidR="006C53BA" w:rsidRDefault="006C53BA">
      <w:pPr>
        <w:rPr>
          <w:rFonts w:hint="eastAsia"/>
        </w:rPr>
      </w:pPr>
      <w:r>
        <w:rPr>
          <w:noProof/>
        </w:rPr>
        <w:drawing>
          <wp:inline distT="0" distB="0" distL="0" distR="0" wp14:anchorId="72811036" wp14:editId="5C57EAF7">
            <wp:extent cx="3700732" cy="259888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0015" cy="2612431"/>
                    </a:xfrm>
                    <a:prstGeom prst="rect">
                      <a:avLst/>
                    </a:prstGeom>
                  </pic:spPr>
                </pic:pic>
              </a:graphicData>
            </a:graphic>
          </wp:inline>
        </w:drawing>
      </w:r>
    </w:p>
    <w:p w14:paraId="33DDEF9B" w14:textId="77777777" w:rsidR="006C53BA" w:rsidRDefault="006C53BA">
      <w:pPr>
        <w:rPr>
          <w:rFonts w:hint="eastAsia"/>
        </w:rPr>
      </w:pPr>
    </w:p>
    <w:p w14:paraId="06A1A7FC" w14:textId="02B61CC8" w:rsidR="006C53BA" w:rsidRDefault="006C53BA">
      <w:pPr>
        <w:rPr>
          <w:rFonts w:hint="eastAsia"/>
        </w:rPr>
      </w:pPr>
      <w:r>
        <w:rPr>
          <w:noProof/>
        </w:rPr>
        <w:drawing>
          <wp:inline distT="0" distB="0" distL="0" distR="0" wp14:anchorId="1F7ADAE8" wp14:editId="472CBD3E">
            <wp:extent cx="4828789" cy="373989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594" cy="3740523"/>
                    </a:xfrm>
                    <a:prstGeom prst="rect">
                      <a:avLst/>
                    </a:prstGeom>
                  </pic:spPr>
                </pic:pic>
              </a:graphicData>
            </a:graphic>
          </wp:inline>
        </w:drawing>
      </w:r>
    </w:p>
    <w:p w14:paraId="776BF5C3" w14:textId="77777777" w:rsidR="006C53BA" w:rsidRDefault="006C53BA">
      <w:pPr>
        <w:rPr>
          <w:rFonts w:hint="eastAsia"/>
        </w:rPr>
      </w:pPr>
    </w:p>
    <w:p w14:paraId="42BF6952" w14:textId="443859F0" w:rsidR="006C53BA" w:rsidRPr="006C53BA" w:rsidRDefault="006C53BA">
      <w:pPr>
        <w:rPr>
          <w:rFonts w:hint="eastAsia"/>
          <w:b/>
          <w:sz w:val="28"/>
          <w:szCs w:val="28"/>
        </w:rPr>
      </w:pPr>
      <w:r w:rsidRPr="006C53BA">
        <w:rPr>
          <w:rFonts w:hint="eastAsia"/>
          <w:b/>
          <w:sz w:val="28"/>
          <w:szCs w:val="28"/>
        </w:rPr>
        <w:t>财务结算</w:t>
      </w:r>
    </w:p>
    <w:p w14:paraId="40DF1C49" w14:textId="27B353B9" w:rsidR="006C53BA" w:rsidRDefault="006C53BA">
      <w:pPr>
        <w:rPr>
          <w:rFonts w:hint="eastAsia"/>
        </w:rPr>
      </w:pPr>
      <w:r>
        <w:rPr>
          <w:noProof/>
        </w:rPr>
        <w:drawing>
          <wp:inline distT="0" distB="0" distL="0" distR="0" wp14:anchorId="259FBACC" wp14:editId="7BCDEEBC">
            <wp:extent cx="4152900" cy="255943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8100" cy="2562642"/>
                    </a:xfrm>
                    <a:prstGeom prst="rect">
                      <a:avLst/>
                    </a:prstGeom>
                  </pic:spPr>
                </pic:pic>
              </a:graphicData>
            </a:graphic>
          </wp:inline>
        </w:drawing>
      </w:r>
    </w:p>
    <w:p w14:paraId="350A15CC" w14:textId="77777777" w:rsidR="006C53BA" w:rsidRDefault="006C53BA">
      <w:pPr>
        <w:rPr>
          <w:rFonts w:hint="eastAsia"/>
        </w:rPr>
      </w:pPr>
    </w:p>
    <w:p w14:paraId="1C548BBC" w14:textId="77777777" w:rsidR="007C3446" w:rsidRDefault="006C53BA" w:rsidP="007C3446">
      <w:pPr>
        <w:widowControl/>
        <w:autoSpaceDE w:val="0"/>
        <w:autoSpaceDN w:val="0"/>
        <w:adjustRightInd w:val="0"/>
        <w:spacing w:after="360" w:line="441" w:lineRule="atLeast"/>
        <w:jc w:val="left"/>
        <w:rPr>
          <w:rFonts w:ascii="Helvetica Neue" w:hAnsi="Helvetica Neue" w:cs="Helvetica Neue"/>
          <w:b/>
          <w:bCs/>
          <w:color w:val="434343"/>
          <w:kern w:val="0"/>
          <w:sz w:val="36"/>
          <w:szCs w:val="36"/>
        </w:rPr>
      </w:pPr>
      <w:r>
        <w:rPr>
          <w:rFonts w:ascii="Helvetica Neue" w:hAnsi="Helvetica Neue" w:cs="Helvetica Neue" w:hint="eastAsia"/>
          <w:b/>
          <w:bCs/>
          <w:color w:val="434343"/>
          <w:kern w:val="0"/>
          <w:sz w:val="36"/>
          <w:szCs w:val="36"/>
        </w:rPr>
        <w:t>五、</w:t>
      </w:r>
      <w:r w:rsidR="007C3446">
        <w:rPr>
          <w:rFonts w:ascii="Helvetica Neue" w:hAnsi="Helvetica Neue" w:cs="Helvetica Neue"/>
          <w:b/>
          <w:bCs/>
          <w:color w:val="434343"/>
          <w:kern w:val="0"/>
          <w:sz w:val="36"/>
          <w:szCs w:val="36"/>
        </w:rPr>
        <w:t>程序文件一览表</w:t>
      </w:r>
    </w:p>
    <w:p w14:paraId="6556A2C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w:t>
      </w:r>
    </w:p>
    <w:p w14:paraId="47AFB97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LICENSE</w:t>
      </w:r>
    </w:p>
    <w:p w14:paraId="3B6A9F70" w14:textId="4C40E842"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README.md</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sidRPr="007C3446">
        <w:rPr>
          <w:rFonts w:ascii="Helvetica Neue" w:hAnsi="Helvetica Neue" w:cs="Helvetica Neue" w:hint="eastAsia"/>
          <w:bCs/>
          <w:color w:val="434343"/>
          <w:kern w:val="0"/>
          <w:sz w:val="36"/>
          <w:szCs w:val="10"/>
        </w:rPr>
        <w:t xml:space="preserve"># </w:t>
      </w:r>
      <w:r w:rsidRPr="007C3446">
        <w:rPr>
          <w:rFonts w:ascii="Helvetica Neue" w:hAnsi="Helvetica Neue" w:cs="Helvetica Neue" w:hint="eastAsia"/>
          <w:bCs/>
          <w:color w:val="434343"/>
          <w:kern w:val="0"/>
          <w:sz w:val="36"/>
          <w:szCs w:val="10"/>
        </w:rPr>
        <w:t>关于</w:t>
      </w:r>
      <w:proofErr w:type="spellStart"/>
      <w:r w:rsidRPr="007C3446">
        <w:rPr>
          <w:rFonts w:ascii="Helvetica Neue" w:hAnsi="Helvetica Neue" w:cs="Helvetica Neue" w:hint="eastAsia"/>
          <w:bCs/>
          <w:color w:val="434343"/>
          <w:kern w:val="0"/>
          <w:sz w:val="36"/>
          <w:szCs w:val="10"/>
        </w:rPr>
        <w:t>HotelM</w:t>
      </w:r>
      <w:proofErr w:type="spellEnd"/>
      <w:r w:rsidRPr="007C3446">
        <w:rPr>
          <w:rFonts w:ascii="Helvetica Neue" w:hAnsi="Helvetica Neue" w:cs="Helvetica Neue" w:hint="eastAsia"/>
          <w:bCs/>
          <w:color w:val="434343"/>
          <w:kern w:val="0"/>
          <w:sz w:val="36"/>
          <w:szCs w:val="10"/>
        </w:rPr>
        <w:t>的简单介绍</w:t>
      </w:r>
    </w:p>
    <w:p w14:paraId="04734EAD" w14:textId="38194DCD"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config</w:t>
      </w:r>
      <w:proofErr w:type="spellEnd"/>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 xml:space="preserve"># </w:t>
      </w:r>
      <w:r>
        <w:rPr>
          <w:rFonts w:ascii="Helvetica Neue" w:hAnsi="Helvetica Neue" w:cs="Helvetica Neue" w:hint="eastAsia"/>
          <w:bCs/>
          <w:color w:val="434343"/>
          <w:kern w:val="0"/>
          <w:sz w:val="36"/>
          <w:szCs w:val="10"/>
        </w:rPr>
        <w:t>配置文件</w:t>
      </w:r>
    </w:p>
    <w:p w14:paraId="569E052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default.js</w:t>
      </w:r>
    </w:p>
    <w:p w14:paraId="0738C639" w14:textId="32645BCF"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coverage</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 xml:space="preserve"># </w:t>
      </w:r>
      <w:r>
        <w:rPr>
          <w:rFonts w:ascii="Helvetica Neue" w:hAnsi="Helvetica Neue" w:cs="Helvetica Neue" w:hint="eastAsia"/>
          <w:bCs/>
          <w:color w:val="434343"/>
          <w:kern w:val="0"/>
          <w:sz w:val="36"/>
          <w:szCs w:val="10"/>
        </w:rPr>
        <w:t>测试覆盖率文件</w:t>
      </w:r>
    </w:p>
    <w:p w14:paraId="2819216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proofErr w:type="gramStart"/>
      <w:r w:rsidRPr="007C3446">
        <w:rPr>
          <w:rFonts w:ascii="Helvetica Neue" w:hAnsi="Helvetica Neue" w:cs="Helvetica Neue"/>
          <w:bCs/>
          <w:color w:val="434343"/>
          <w:kern w:val="0"/>
          <w:sz w:val="36"/>
          <w:szCs w:val="10"/>
        </w:rPr>
        <w:t>coverage.json</w:t>
      </w:r>
      <w:proofErr w:type="spellEnd"/>
      <w:proofErr w:type="gramEnd"/>
    </w:p>
    <w:p w14:paraId="6722EB5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lcov</w:t>
      </w:r>
      <w:proofErr w:type="spellEnd"/>
      <w:r w:rsidRPr="007C3446">
        <w:rPr>
          <w:rFonts w:ascii="Helvetica Neue" w:hAnsi="Helvetica Neue" w:cs="Helvetica Neue"/>
          <w:bCs/>
          <w:color w:val="434343"/>
          <w:kern w:val="0"/>
          <w:sz w:val="36"/>
          <w:szCs w:val="10"/>
        </w:rPr>
        <w:t>-report</w:t>
      </w:r>
    </w:p>
    <w:p w14:paraId="41AC608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HotelM</w:t>
      </w:r>
      <w:proofErr w:type="spellEnd"/>
    </w:p>
    <w:p w14:paraId="0CFFB35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config</w:t>
      </w:r>
      <w:proofErr w:type="spellEnd"/>
    </w:p>
    <w:p w14:paraId="488F24E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default.js.html</w:t>
      </w:r>
    </w:p>
    <w:p w14:paraId="3688BDFD"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   └── index.html</w:t>
      </w:r>
    </w:p>
    <w:p w14:paraId="36ED729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index.html</w:t>
      </w:r>
    </w:p>
    <w:p w14:paraId="4E52095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index.js.html</w:t>
      </w:r>
    </w:p>
    <w:p w14:paraId="3C3CF31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lib</w:t>
      </w:r>
    </w:p>
    <w:p w14:paraId="0946CB2B"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index.html</w:t>
      </w:r>
    </w:p>
    <w:p w14:paraId="7BECF63A"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   └── mongo.js.html</w:t>
      </w:r>
    </w:p>
    <w:p w14:paraId="4CAF057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middlewares</w:t>
      </w:r>
      <w:proofErr w:type="spellEnd"/>
    </w:p>
    <w:p w14:paraId="7171330A"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check.js.html</w:t>
      </w:r>
    </w:p>
    <w:p w14:paraId="1EC0092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dateHelper.js.html</w:t>
      </w:r>
    </w:p>
    <w:p w14:paraId="482C2D8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   └── index.html</w:t>
      </w:r>
    </w:p>
    <w:p w14:paraId="61DC7B3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models</w:t>
      </w:r>
    </w:p>
    <w:p w14:paraId="627117D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bookInfo.js.html</w:t>
      </w:r>
    </w:p>
    <w:p w14:paraId="27ACB24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checkInfo.js.html</w:t>
      </w:r>
    </w:p>
    <w:p w14:paraId="273F39F6"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customers.js.html</w:t>
      </w:r>
    </w:p>
    <w:p w14:paraId="3F9F5DB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emptyRoomNumber.js.html</w:t>
      </w:r>
    </w:p>
    <w:p w14:paraId="5FDC37E2"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index.html</w:t>
      </w:r>
    </w:p>
    <w:p w14:paraId="1E58CE9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rooms.js.html</w:t>
      </w:r>
    </w:p>
    <w:p w14:paraId="4FFA498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   └── users.js.html</w:t>
      </w:r>
    </w:p>
    <w:p w14:paraId="4FE29AC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 routes</w:t>
      </w:r>
    </w:p>
    <w:p w14:paraId="43579D2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balance.js.html</w:t>
      </w:r>
    </w:p>
    <w:p w14:paraId="1333CB9D"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balanceclear.js.html</w:t>
      </w:r>
    </w:p>
    <w:p w14:paraId="45170A9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bookroom.js.html</w:t>
      </w:r>
    </w:p>
    <w:p w14:paraId="1FFE4AC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checkin.js.html</w:t>
      </w:r>
    </w:p>
    <w:p w14:paraId="79877ACC"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checkout.js.html</w:t>
      </w:r>
    </w:p>
    <w:p w14:paraId="5D7EE16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finance.js.html</w:t>
      </w:r>
    </w:p>
    <w:p w14:paraId="679987C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index.html</w:t>
      </w:r>
    </w:p>
    <w:p w14:paraId="07FABDF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index.js.html</w:t>
      </w:r>
    </w:p>
    <w:p w14:paraId="3955F94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manage.js.html</w:t>
      </w:r>
    </w:p>
    <w:p w14:paraId="3248149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manageroom.js.html</w:t>
      </w:r>
    </w:p>
    <w:p w14:paraId="124BE1B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searchcus.js.html</w:t>
      </w:r>
    </w:p>
    <w:p w14:paraId="041F0E0A"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signin.js.html</w:t>
      </w:r>
    </w:p>
    <w:p w14:paraId="366A3FF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signout.js.html</w:t>
      </w:r>
    </w:p>
    <w:p w14:paraId="2524D8A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 signup.js.html</w:t>
      </w:r>
    </w:p>
    <w:p w14:paraId="1197293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base.css</w:t>
      </w:r>
    </w:p>
    <w:p w14:paraId="6F14506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index.html</w:t>
      </w:r>
    </w:p>
    <w:p w14:paraId="795D9F8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prettify.css</w:t>
      </w:r>
    </w:p>
    <w:p w14:paraId="17BE516B"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prettify.js</w:t>
      </w:r>
    </w:p>
    <w:p w14:paraId="7B46391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sort-arrow-sprite.png</w:t>
      </w:r>
    </w:p>
    <w:p w14:paraId="5008B1D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sorter.js</w:t>
      </w:r>
    </w:p>
    <w:p w14:paraId="789B95CA"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lcov.info</w:t>
      </w:r>
    </w:p>
    <w:p w14:paraId="03CE5CEC" w14:textId="35323C32"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index.js</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w:t>
      </w:r>
      <w:r>
        <w:rPr>
          <w:rFonts w:ascii="Helvetica Neue" w:hAnsi="Helvetica Neue" w:cs="Helvetica Neue" w:hint="eastAsia"/>
          <w:bCs/>
          <w:color w:val="434343"/>
          <w:kern w:val="0"/>
          <w:sz w:val="36"/>
          <w:szCs w:val="10"/>
        </w:rPr>
        <w:t>项目入口</w:t>
      </w:r>
    </w:p>
    <w:p w14:paraId="1ECF8B00" w14:textId="7E61A5E9"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lib</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 xml:space="preserve"># </w:t>
      </w:r>
      <w:r>
        <w:rPr>
          <w:rFonts w:ascii="Helvetica Neue" w:hAnsi="Helvetica Neue" w:cs="Helvetica Neue" w:hint="eastAsia"/>
          <w:bCs/>
          <w:color w:val="434343"/>
          <w:kern w:val="0"/>
          <w:sz w:val="36"/>
          <w:szCs w:val="10"/>
        </w:rPr>
        <w:t>数据库信息</w:t>
      </w:r>
    </w:p>
    <w:p w14:paraId="1B143A7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mongo.js</w:t>
      </w:r>
    </w:p>
    <w:p w14:paraId="7214D627" w14:textId="30F47FB3"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logs</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 log</w:t>
      </w:r>
      <w:r>
        <w:rPr>
          <w:rFonts w:ascii="Helvetica Neue" w:hAnsi="Helvetica Neue" w:cs="Helvetica Neue" w:hint="eastAsia"/>
          <w:bCs/>
          <w:color w:val="434343"/>
          <w:kern w:val="0"/>
          <w:sz w:val="36"/>
          <w:szCs w:val="10"/>
        </w:rPr>
        <w:t>输出信息</w:t>
      </w:r>
    </w:p>
    <w:p w14:paraId="246882F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error.log</w:t>
      </w:r>
    </w:p>
    <w:p w14:paraId="58750DA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success.log</w:t>
      </w:r>
    </w:p>
    <w:p w14:paraId="1D9A9EC9" w14:textId="0D2B1CB9"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middlewares</w:t>
      </w:r>
      <w:proofErr w:type="spellEnd"/>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 xml:space="preserve"># </w:t>
      </w:r>
      <w:r>
        <w:rPr>
          <w:rFonts w:ascii="Helvetica Neue" w:hAnsi="Helvetica Neue" w:cs="Helvetica Neue" w:hint="eastAsia"/>
          <w:bCs/>
          <w:color w:val="434343"/>
          <w:kern w:val="0"/>
          <w:sz w:val="36"/>
          <w:szCs w:val="10"/>
        </w:rPr>
        <w:t>中间件</w:t>
      </w:r>
    </w:p>
    <w:p w14:paraId="4FCA3EF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check.js</w:t>
      </w:r>
    </w:p>
    <w:p w14:paraId="1CDD66B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dateHelper.js</w:t>
      </w:r>
    </w:p>
    <w:p w14:paraId="74B93E2F" w14:textId="1F941DC2"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models</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 xml:space="preserve"># </w:t>
      </w:r>
      <w:r>
        <w:rPr>
          <w:rFonts w:ascii="Helvetica Neue" w:hAnsi="Helvetica Neue" w:cs="Helvetica Neue" w:hint="eastAsia"/>
          <w:bCs/>
          <w:color w:val="434343"/>
          <w:kern w:val="0"/>
          <w:sz w:val="36"/>
          <w:szCs w:val="10"/>
        </w:rPr>
        <w:t>数据库</w:t>
      </w:r>
      <w:r>
        <w:rPr>
          <w:rFonts w:ascii="Helvetica Neue" w:hAnsi="Helvetica Neue" w:cs="Helvetica Neue" w:hint="eastAsia"/>
          <w:bCs/>
          <w:color w:val="434343"/>
          <w:kern w:val="0"/>
          <w:sz w:val="36"/>
          <w:szCs w:val="10"/>
        </w:rPr>
        <w:t>schema</w:t>
      </w:r>
    </w:p>
    <w:p w14:paraId="01937F86"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bookInfo.js</w:t>
      </w:r>
    </w:p>
    <w:p w14:paraId="128FE14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checkInfo.js</w:t>
      </w:r>
    </w:p>
    <w:p w14:paraId="34C1C04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customers.js</w:t>
      </w:r>
    </w:p>
    <w:p w14:paraId="07FA293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emptyRoomNumber.js</w:t>
      </w:r>
    </w:p>
    <w:p w14:paraId="230BF4C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rooms.js</w:t>
      </w:r>
    </w:p>
    <w:p w14:paraId="1CB9D3D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users.js</w:t>
      </w:r>
    </w:p>
    <w:p w14:paraId="2001A08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package-</w:t>
      </w:r>
      <w:proofErr w:type="spellStart"/>
      <w:proofErr w:type="gramStart"/>
      <w:r w:rsidRPr="007C3446">
        <w:rPr>
          <w:rFonts w:ascii="Helvetica Neue" w:hAnsi="Helvetica Neue" w:cs="Helvetica Neue"/>
          <w:bCs/>
          <w:color w:val="434343"/>
          <w:kern w:val="0"/>
          <w:sz w:val="36"/>
          <w:szCs w:val="10"/>
        </w:rPr>
        <w:t>lock.json</w:t>
      </w:r>
      <w:proofErr w:type="spellEnd"/>
      <w:proofErr w:type="gramEnd"/>
    </w:p>
    <w:p w14:paraId="79778DE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proofErr w:type="gramStart"/>
      <w:r w:rsidRPr="007C3446">
        <w:rPr>
          <w:rFonts w:ascii="Helvetica Neue" w:hAnsi="Helvetica Neue" w:cs="Helvetica Neue"/>
          <w:bCs/>
          <w:color w:val="434343"/>
          <w:kern w:val="0"/>
          <w:sz w:val="36"/>
          <w:szCs w:val="10"/>
        </w:rPr>
        <w:t>package.json</w:t>
      </w:r>
      <w:proofErr w:type="spellEnd"/>
      <w:proofErr w:type="gramEnd"/>
    </w:p>
    <w:p w14:paraId="7A8BC3F9" w14:textId="7866093C"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public</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bookmarkStart w:id="4" w:name="OLE_LINK20"/>
      <w:bookmarkStart w:id="5" w:name="OLE_LINK21"/>
      <w:r>
        <w:rPr>
          <w:rFonts w:ascii="Helvetica Neue" w:hAnsi="Helvetica Neue" w:cs="Helvetica Neue" w:hint="eastAsia"/>
          <w:bCs/>
          <w:color w:val="434343"/>
          <w:kern w:val="0"/>
          <w:sz w:val="36"/>
          <w:szCs w:val="10"/>
        </w:rPr>
        <w:t xml:space="preserve"># </w:t>
      </w:r>
      <w:r>
        <w:rPr>
          <w:rFonts w:ascii="Helvetica Neue" w:hAnsi="Helvetica Neue" w:cs="Helvetica Neue" w:hint="eastAsia"/>
          <w:bCs/>
          <w:color w:val="434343"/>
          <w:kern w:val="0"/>
          <w:sz w:val="36"/>
          <w:szCs w:val="10"/>
        </w:rPr>
        <w:t>前端数据</w:t>
      </w:r>
      <w:bookmarkEnd w:id="4"/>
      <w:bookmarkEnd w:id="5"/>
    </w:p>
    <w:p w14:paraId="5EEA230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css</w:t>
      </w:r>
      <w:proofErr w:type="spellEnd"/>
    </w:p>
    <w:p w14:paraId="574E182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 style.css</w:t>
      </w:r>
    </w:p>
    <w:p w14:paraId="6A01B036"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proofErr w:type="spellStart"/>
      <w:r w:rsidRPr="007C3446">
        <w:rPr>
          <w:rFonts w:ascii="Helvetica Neue" w:hAnsi="Helvetica Neue" w:cs="Helvetica Neue"/>
          <w:bCs/>
          <w:color w:val="434343"/>
          <w:kern w:val="0"/>
          <w:sz w:val="36"/>
          <w:szCs w:val="10"/>
        </w:rPr>
        <w:t>img</w:t>
      </w:r>
      <w:proofErr w:type="spellEnd"/>
    </w:p>
    <w:p w14:paraId="5DD2073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checkin.jpg</w:t>
      </w:r>
    </w:p>
    <w:p w14:paraId="5D6BD5F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cus_info.png</w:t>
      </w:r>
    </w:p>
    <w:p w14:paraId="0CFD6BA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dengji.png</w:t>
      </w:r>
    </w:p>
    <w:p w14:paraId="7116F11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hoteltonight-logo.png</w:t>
      </w:r>
    </w:p>
    <w:p w14:paraId="182B7432"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manage.png</w:t>
      </w:r>
    </w:p>
    <w:p w14:paraId="5615533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money.png</w:t>
      </w:r>
    </w:p>
    <w:p w14:paraId="0B274A6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mr.png</w:t>
      </w:r>
    </w:p>
    <w:p w14:paraId="7D5DA22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pandian.png</w:t>
      </w:r>
    </w:p>
    <w:p w14:paraId="0C22015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return.png</w:t>
      </w:r>
    </w:p>
    <w:p w14:paraId="0F9949C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signin.png</w:t>
      </w:r>
    </w:p>
    <w:p w14:paraId="06B050D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signup.png</w:t>
      </w:r>
    </w:p>
    <w:p w14:paraId="3519A052"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tuifang.png</w:t>
      </w:r>
    </w:p>
    <w:p w14:paraId="33283252"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yuding.png</w:t>
      </w:r>
    </w:p>
    <w:p w14:paraId="281F4709" w14:textId="59D57E4F"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routes</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 xml:space="preserve"># </w:t>
      </w:r>
      <w:r>
        <w:rPr>
          <w:rFonts w:ascii="Helvetica Neue" w:hAnsi="Helvetica Neue" w:cs="Helvetica Neue" w:hint="eastAsia"/>
          <w:bCs/>
          <w:color w:val="434343"/>
          <w:kern w:val="0"/>
          <w:sz w:val="36"/>
          <w:szCs w:val="10"/>
        </w:rPr>
        <w:t>后端路由器</w:t>
      </w:r>
    </w:p>
    <w:p w14:paraId="52F4F68A"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balance.js</w:t>
      </w:r>
    </w:p>
    <w:p w14:paraId="1AA2F6E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balanceclear.js</w:t>
      </w:r>
    </w:p>
    <w:p w14:paraId="78E6F5E6"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bookroom.js</w:t>
      </w:r>
    </w:p>
    <w:p w14:paraId="4F746DAB"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changemoney.js</w:t>
      </w:r>
    </w:p>
    <w:p w14:paraId="40A00F5D"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checkin.js</w:t>
      </w:r>
    </w:p>
    <w:p w14:paraId="577A3F3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checkout.js</w:t>
      </w:r>
    </w:p>
    <w:p w14:paraId="07D93346"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finance.js</w:t>
      </w:r>
    </w:p>
    <w:p w14:paraId="3290C0AC"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index.js</w:t>
      </w:r>
    </w:p>
    <w:p w14:paraId="763C61D2"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manage.js</w:t>
      </w:r>
    </w:p>
    <w:p w14:paraId="05819F3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manageroom.js</w:t>
      </w:r>
    </w:p>
    <w:p w14:paraId="58C6BB0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searchcus.js</w:t>
      </w:r>
    </w:p>
    <w:p w14:paraId="5B00F90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searchroom.js</w:t>
      </w:r>
    </w:p>
    <w:p w14:paraId="4F5DFE9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signin.js</w:t>
      </w:r>
    </w:p>
    <w:p w14:paraId="63FDF06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signout.js</w:t>
      </w:r>
    </w:p>
    <w:p w14:paraId="1FFB922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signup.js</w:t>
      </w:r>
    </w:p>
    <w:p w14:paraId="1123B97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test</w:t>
      </w:r>
    </w:p>
    <w:p w14:paraId="228FD4E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 test.js</w:t>
      </w:r>
    </w:p>
    <w:p w14:paraId="02E6F890" w14:textId="64B43986"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views</w:t>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r>
      <w:r>
        <w:rPr>
          <w:rFonts w:ascii="Helvetica Neue" w:hAnsi="Helvetica Neue" w:cs="Helvetica Neue" w:hint="eastAsia"/>
          <w:bCs/>
          <w:color w:val="434343"/>
          <w:kern w:val="0"/>
          <w:sz w:val="36"/>
          <w:szCs w:val="10"/>
        </w:rPr>
        <w:tab/>
        <w:t xml:space="preserve"># </w:t>
      </w:r>
      <w:r>
        <w:rPr>
          <w:rFonts w:ascii="Helvetica Neue" w:hAnsi="Helvetica Neue" w:cs="Helvetica Neue" w:hint="eastAsia"/>
          <w:bCs/>
          <w:color w:val="434343"/>
          <w:kern w:val="0"/>
          <w:sz w:val="36"/>
          <w:szCs w:val="10"/>
        </w:rPr>
        <w:t>前端页面</w:t>
      </w:r>
    </w:p>
    <w:p w14:paraId="71DA559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404.ejs</w:t>
      </w:r>
    </w:p>
    <w:p w14:paraId="6012ABA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addroom.ejs</w:t>
      </w:r>
      <w:proofErr w:type="spellEnd"/>
    </w:p>
    <w:p w14:paraId="474FBA6C"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balance.ejs</w:t>
      </w:r>
      <w:proofErr w:type="spellEnd"/>
    </w:p>
    <w:p w14:paraId="58AFA72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bookroom.ejs</w:t>
      </w:r>
      <w:proofErr w:type="spellEnd"/>
    </w:p>
    <w:p w14:paraId="65ABC4C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checkin.ejs</w:t>
      </w:r>
      <w:proofErr w:type="spellEnd"/>
    </w:p>
    <w:p w14:paraId="09A7EE3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checkout.ejs</w:t>
      </w:r>
      <w:proofErr w:type="spellEnd"/>
    </w:p>
    <w:p w14:paraId="0A698B9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components</w:t>
      </w:r>
    </w:p>
    <w:p w14:paraId="0E1E009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404.ejs</w:t>
      </w:r>
    </w:p>
    <w:p w14:paraId="300A8D8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addroom.ejs</w:t>
      </w:r>
      <w:proofErr w:type="spellEnd"/>
    </w:p>
    <w:p w14:paraId="1FE475F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balance.ejs</w:t>
      </w:r>
      <w:proofErr w:type="spellEnd"/>
    </w:p>
    <w:p w14:paraId="1A8E8396"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bookroom.ejs</w:t>
      </w:r>
      <w:proofErr w:type="spellEnd"/>
    </w:p>
    <w:p w14:paraId="685AD8D2"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checkin.ejs</w:t>
      </w:r>
      <w:proofErr w:type="spellEnd"/>
    </w:p>
    <w:p w14:paraId="003CED8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checkout.ejs</w:t>
      </w:r>
      <w:proofErr w:type="spellEnd"/>
    </w:p>
    <w:p w14:paraId="3C6FE89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components</w:t>
      </w:r>
    </w:p>
    <w:p w14:paraId="2C3BDA2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nav-setting.ejs</w:t>
      </w:r>
      <w:proofErr w:type="spellEnd"/>
    </w:p>
    <w:p w14:paraId="0F2DE45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nav.ejs</w:t>
      </w:r>
      <w:proofErr w:type="spellEnd"/>
    </w:p>
    <w:p w14:paraId="6E9D97F9"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 </w:t>
      </w:r>
      <w:proofErr w:type="spellStart"/>
      <w:r w:rsidRPr="007C3446">
        <w:rPr>
          <w:rFonts w:ascii="Helvetica Neue" w:hAnsi="Helvetica Neue" w:cs="Helvetica Neue"/>
          <w:bCs/>
          <w:color w:val="434343"/>
          <w:kern w:val="0"/>
          <w:sz w:val="36"/>
          <w:szCs w:val="10"/>
        </w:rPr>
        <w:t>notification.ejs</w:t>
      </w:r>
      <w:proofErr w:type="spellEnd"/>
    </w:p>
    <w:p w14:paraId="2EDC186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finance.ejs</w:t>
      </w:r>
      <w:proofErr w:type="spellEnd"/>
    </w:p>
    <w:p w14:paraId="4CA10574"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footer.ejs</w:t>
      </w:r>
      <w:proofErr w:type="spellEnd"/>
    </w:p>
    <w:p w14:paraId="585B0B6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header.ejs</w:t>
      </w:r>
      <w:proofErr w:type="spellEnd"/>
    </w:p>
    <w:p w14:paraId="37D16D92"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manage.ejs</w:t>
      </w:r>
      <w:proofErr w:type="spellEnd"/>
    </w:p>
    <w:p w14:paraId="78655D3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manageroom.ejs</w:t>
      </w:r>
      <w:proofErr w:type="spellEnd"/>
    </w:p>
    <w:p w14:paraId="63B7003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nav-setting.ejs</w:t>
      </w:r>
      <w:proofErr w:type="spellEnd"/>
    </w:p>
    <w:p w14:paraId="7E9139F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nav.ejs</w:t>
      </w:r>
      <w:proofErr w:type="spellEnd"/>
    </w:p>
    <w:p w14:paraId="2468B03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notification.ejs</w:t>
      </w:r>
      <w:proofErr w:type="spellEnd"/>
    </w:p>
    <w:p w14:paraId="5F3CE38D"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searchcus.ejs</w:t>
      </w:r>
      <w:proofErr w:type="spellEnd"/>
    </w:p>
    <w:p w14:paraId="3DF2938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signin.ejs</w:t>
      </w:r>
      <w:proofErr w:type="spellEnd"/>
    </w:p>
    <w:p w14:paraId="1E1387A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 </w:t>
      </w:r>
      <w:proofErr w:type="spellStart"/>
      <w:r w:rsidRPr="007C3446">
        <w:rPr>
          <w:rFonts w:ascii="Helvetica Neue" w:hAnsi="Helvetica Neue" w:cs="Helvetica Neue"/>
          <w:bCs/>
          <w:color w:val="434343"/>
          <w:kern w:val="0"/>
          <w:sz w:val="36"/>
          <w:szCs w:val="10"/>
        </w:rPr>
        <w:t>signup.ejs</w:t>
      </w:r>
      <w:proofErr w:type="spellEnd"/>
    </w:p>
    <w:p w14:paraId="6E48D08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deleteroom.ejs</w:t>
      </w:r>
      <w:proofErr w:type="spellEnd"/>
    </w:p>
    <w:p w14:paraId="7A76008C"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finance.ejs</w:t>
      </w:r>
      <w:proofErr w:type="spellEnd"/>
    </w:p>
    <w:p w14:paraId="1BFFEBC7"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footer.ejs</w:t>
      </w:r>
      <w:proofErr w:type="spellEnd"/>
    </w:p>
    <w:p w14:paraId="440500F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footerbr.ejs</w:t>
      </w:r>
      <w:proofErr w:type="spellEnd"/>
    </w:p>
    <w:p w14:paraId="0F01FA9D"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footerci.ejs</w:t>
      </w:r>
      <w:proofErr w:type="spellEnd"/>
    </w:p>
    <w:p w14:paraId="59F82370"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footerco.ejs</w:t>
      </w:r>
      <w:proofErr w:type="spellEnd"/>
    </w:p>
    <w:p w14:paraId="1F7467B1"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footermr.ejs</w:t>
      </w:r>
      <w:proofErr w:type="spellEnd"/>
    </w:p>
    <w:p w14:paraId="4FBAA946"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header.ejs</w:t>
      </w:r>
      <w:proofErr w:type="spellEnd"/>
    </w:p>
    <w:p w14:paraId="46FCB035"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left-</w:t>
      </w:r>
      <w:proofErr w:type="spellStart"/>
      <w:r w:rsidRPr="007C3446">
        <w:rPr>
          <w:rFonts w:ascii="Helvetica Neue" w:hAnsi="Helvetica Neue" w:cs="Helvetica Neue"/>
          <w:bCs/>
          <w:color w:val="434343"/>
          <w:kern w:val="0"/>
          <w:sz w:val="36"/>
          <w:szCs w:val="10"/>
        </w:rPr>
        <w:t>nav.ejs</w:t>
      </w:r>
      <w:proofErr w:type="spellEnd"/>
    </w:p>
    <w:p w14:paraId="6700A98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manage.ejs</w:t>
      </w:r>
      <w:proofErr w:type="spellEnd"/>
    </w:p>
    <w:p w14:paraId="1F75B7A8"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manageroom.ejs</w:t>
      </w:r>
      <w:proofErr w:type="spellEnd"/>
    </w:p>
    <w:p w14:paraId="0213604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resetroom.ejs</w:t>
      </w:r>
      <w:proofErr w:type="spellEnd"/>
    </w:p>
    <w:p w14:paraId="3C62539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searchcus.ejs</w:t>
      </w:r>
      <w:proofErr w:type="spellEnd"/>
    </w:p>
    <w:p w14:paraId="232ED8F3"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signin.ejs</w:t>
      </w:r>
      <w:proofErr w:type="spellEnd"/>
    </w:p>
    <w:p w14:paraId="5745B91E"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MS Mincho" w:eastAsia="MS Mincho" w:hAnsi="MS Mincho" w:cs="MS Mincho"/>
          <w:bCs/>
          <w:color w:val="434343"/>
          <w:kern w:val="0"/>
          <w:sz w:val="36"/>
          <w:szCs w:val="10"/>
        </w:rPr>
        <w:t>├</w:t>
      </w:r>
      <w:r w:rsidRPr="007C3446">
        <w:rPr>
          <w:rFonts w:ascii="Helvetica Neue" w:hAnsi="Helvetica Neue" w:cs="Helvetica Neue"/>
          <w:bCs/>
          <w:color w:val="434343"/>
          <w:kern w:val="0"/>
          <w:sz w:val="36"/>
          <w:szCs w:val="10"/>
        </w:rPr>
        <w:t xml:space="preserve">── </w:t>
      </w:r>
      <w:proofErr w:type="spellStart"/>
      <w:r w:rsidRPr="007C3446">
        <w:rPr>
          <w:rFonts w:ascii="Helvetica Neue" w:hAnsi="Helvetica Neue" w:cs="Helvetica Neue"/>
          <w:bCs/>
          <w:color w:val="434343"/>
          <w:kern w:val="0"/>
          <w:sz w:val="36"/>
          <w:szCs w:val="10"/>
        </w:rPr>
        <w:t>signup.ejs</w:t>
      </w:r>
      <w:proofErr w:type="spellEnd"/>
    </w:p>
    <w:p w14:paraId="28DBA1BF" w14:textId="77777777" w:rsidR="007C3446" w:rsidRPr="007C3446" w:rsidRDefault="007C3446" w:rsidP="007C3446">
      <w:pPr>
        <w:widowControl/>
        <w:autoSpaceDE w:val="0"/>
        <w:autoSpaceDN w:val="0"/>
        <w:adjustRightInd w:val="0"/>
        <w:spacing w:after="360" w:line="441" w:lineRule="atLeast"/>
        <w:jc w:val="left"/>
        <w:rPr>
          <w:rFonts w:ascii="Helvetica Neue" w:hAnsi="Helvetica Neue" w:cs="Helvetica Neue"/>
          <w:bCs/>
          <w:color w:val="434343"/>
          <w:kern w:val="0"/>
          <w:sz w:val="36"/>
          <w:szCs w:val="10"/>
        </w:rPr>
      </w:pPr>
      <w:r w:rsidRPr="007C3446">
        <w:rPr>
          <w:rFonts w:ascii="Helvetica Neue" w:hAnsi="Helvetica Neue" w:cs="Helvetica Neue"/>
          <w:bCs/>
          <w:color w:val="434343"/>
          <w:kern w:val="0"/>
          <w:sz w:val="36"/>
          <w:szCs w:val="10"/>
        </w:rPr>
        <w:t xml:space="preserve">│   └── </w:t>
      </w:r>
      <w:proofErr w:type="spellStart"/>
      <w:r w:rsidRPr="007C3446">
        <w:rPr>
          <w:rFonts w:ascii="Helvetica Neue" w:hAnsi="Helvetica Neue" w:cs="Helvetica Neue"/>
          <w:bCs/>
          <w:color w:val="434343"/>
          <w:kern w:val="0"/>
          <w:sz w:val="36"/>
          <w:szCs w:val="10"/>
        </w:rPr>
        <w:t>updateroom.ejs</w:t>
      </w:r>
      <w:proofErr w:type="spellEnd"/>
    </w:p>
    <w:p w14:paraId="43745C91" w14:textId="0CD8DACE" w:rsidR="006C53BA" w:rsidRPr="007C3446" w:rsidRDefault="007C3446" w:rsidP="007C3446">
      <w:pPr>
        <w:widowControl/>
        <w:autoSpaceDE w:val="0"/>
        <w:autoSpaceDN w:val="0"/>
        <w:adjustRightInd w:val="0"/>
        <w:spacing w:after="360" w:line="441" w:lineRule="atLeast"/>
        <w:jc w:val="left"/>
        <w:rPr>
          <w:rFonts w:ascii="Helvetica Neue" w:hAnsi="Helvetica Neue" w:cs="Helvetica Neue" w:hint="eastAsia"/>
          <w:bCs/>
          <w:color w:val="434343"/>
          <w:kern w:val="0"/>
          <w:sz w:val="36"/>
          <w:szCs w:val="10"/>
        </w:rPr>
      </w:pPr>
      <w:r w:rsidRPr="007C3446">
        <w:rPr>
          <w:rFonts w:ascii="Helvetica Neue" w:hAnsi="Helvetica Neue" w:cs="Helvetica Neue"/>
          <w:bCs/>
          <w:color w:val="434343"/>
          <w:kern w:val="0"/>
          <w:sz w:val="36"/>
          <w:szCs w:val="10"/>
        </w:rPr>
        <w:t xml:space="preserve">└── </w:t>
      </w:r>
      <w:r w:rsidRPr="007C3446">
        <w:rPr>
          <w:rFonts w:ascii="Helvetica Neue" w:hAnsi="Helvetica Neue" w:cs="Helvetica Neue"/>
          <w:bCs/>
          <w:color w:val="434343"/>
          <w:kern w:val="0"/>
          <w:sz w:val="36"/>
          <w:szCs w:val="10"/>
        </w:rPr>
        <w:t>测试文档</w:t>
      </w:r>
      <w:r w:rsidRPr="007C3446">
        <w:rPr>
          <w:rFonts w:ascii="Helvetica Neue" w:hAnsi="Helvetica Neue" w:cs="Helvetica Neue"/>
          <w:bCs/>
          <w:color w:val="434343"/>
          <w:kern w:val="0"/>
          <w:sz w:val="36"/>
          <w:szCs w:val="10"/>
        </w:rPr>
        <w:t>.md</w:t>
      </w:r>
    </w:p>
    <w:p w14:paraId="321B764D" w14:textId="77777777" w:rsidR="006C53BA" w:rsidRPr="007C3446" w:rsidRDefault="006C53BA">
      <w:pPr>
        <w:rPr>
          <w:rFonts w:hint="eastAsia"/>
          <w:sz w:val="36"/>
          <w:szCs w:val="10"/>
        </w:rPr>
      </w:pPr>
    </w:p>
    <w:sectPr w:rsidR="006C53BA" w:rsidRPr="007C3446" w:rsidSect="00E276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095"/>
    <w:rsid w:val="00281F5E"/>
    <w:rsid w:val="006C53BA"/>
    <w:rsid w:val="00741010"/>
    <w:rsid w:val="007C3446"/>
    <w:rsid w:val="00A73095"/>
    <w:rsid w:val="00BF30F3"/>
    <w:rsid w:val="00DA6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703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344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698</Words>
  <Characters>3981</Characters>
  <Application>Microsoft Macintosh Word</Application>
  <DocSecurity>0</DocSecurity>
  <Lines>33</Lines>
  <Paragraphs>9</Paragraphs>
  <ScaleCrop>false</ScaleCrop>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2018-06-16T14:17:00Z</dcterms:created>
  <dcterms:modified xsi:type="dcterms:W3CDTF">2018-06-16T14:28:00Z</dcterms:modified>
</cp:coreProperties>
</file>